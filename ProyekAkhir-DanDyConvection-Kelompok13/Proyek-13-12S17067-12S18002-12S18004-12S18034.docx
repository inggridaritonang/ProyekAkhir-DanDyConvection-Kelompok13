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8F5" w:rsidRDefault="00EB58F5">
      <w:pPr>
        <w:spacing w:before="7" w:line="160" w:lineRule="exact"/>
        <w:rPr>
          <w:sz w:val="17"/>
          <w:szCs w:val="17"/>
        </w:rPr>
      </w:pPr>
    </w:p>
    <w:tbl>
      <w:tblPr>
        <w:tblStyle w:val="TableGrid"/>
        <w:tblW w:w="0" w:type="auto"/>
        <w:tblLook w:val="04A0" w:firstRow="1" w:lastRow="0" w:firstColumn="1" w:lastColumn="0" w:noHBand="0" w:noVBand="1"/>
      </w:tblPr>
      <w:tblGrid>
        <w:gridCol w:w="3029"/>
        <w:gridCol w:w="289"/>
        <w:gridCol w:w="5798"/>
      </w:tblGrid>
      <w:tr w:rsidR="00BA2196" w:rsidTr="00D77EED">
        <w:tc>
          <w:tcPr>
            <w:tcW w:w="3080" w:type="dxa"/>
          </w:tcPr>
          <w:p w:rsidR="00BA2196" w:rsidRDefault="00BA2196" w:rsidP="00D77EED">
            <w:r>
              <w:t>Nama Artefak</w:t>
            </w:r>
          </w:p>
        </w:tc>
        <w:tc>
          <w:tcPr>
            <w:tcW w:w="289" w:type="dxa"/>
          </w:tcPr>
          <w:p w:rsidR="00BA2196" w:rsidRDefault="00BA2196" w:rsidP="00D77EED">
            <w:r>
              <w:t>:</w:t>
            </w:r>
          </w:p>
        </w:tc>
        <w:tc>
          <w:tcPr>
            <w:tcW w:w="5873" w:type="dxa"/>
          </w:tcPr>
          <w:p w:rsidR="00BA2196" w:rsidRDefault="00BA2196" w:rsidP="00D77EED">
            <w:r>
              <w:t>Laporan Proyek</w:t>
            </w:r>
          </w:p>
        </w:tc>
      </w:tr>
      <w:tr w:rsidR="00BA2196" w:rsidTr="00D77EED">
        <w:tc>
          <w:tcPr>
            <w:tcW w:w="3080" w:type="dxa"/>
          </w:tcPr>
          <w:p w:rsidR="00BA2196" w:rsidRDefault="00BA2196" w:rsidP="00D77EED">
            <w:r>
              <w:t>Dikerjakan oleh</w:t>
            </w:r>
          </w:p>
        </w:tc>
        <w:tc>
          <w:tcPr>
            <w:tcW w:w="289" w:type="dxa"/>
          </w:tcPr>
          <w:p w:rsidR="00BA2196" w:rsidRDefault="00BA2196" w:rsidP="00D77EED">
            <w:r>
              <w:t>:</w:t>
            </w:r>
          </w:p>
        </w:tc>
        <w:tc>
          <w:tcPr>
            <w:tcW w:w="5873" w:type="dxa"/>
          </w:tcPr>
          <w:p w:rsidR="00BA2196" w:rsidRPr="007F56E2" w:rsidRDefault="00BA2196" w:rsidP="00D77EED">
            <w:pPr>
              <w:rPr>
                <w:lang w:val="en-US"/>
              </w:rPr>
            </w:pPr>
            <w:r>
              <w:rPr>
                <w:lang w:val="en-US"/>
              </w:rPr>
              <w:t xml:space="preserve">12S17067 – </w:t>
            </w:r>
            <w:proofErr w:type="spellStart"/>
            <w:r>
              <w:rPr>
                <w:lang w:val="en-US"/>
              </w:rPr>
              <w:t>Fradina</w:t>
            </w:r>
            <w:proofErr w:type="spellEnd"/>
            <w:r>
              <w:rPr>
                <w:lang w:val="en-US"/>
              </w:rPr>
              <w:t xml:space="preserve"> </w:t>
            </w:r>
            <w:proofErr w:type="spellStart"/>
            <w:r>
              <w:rPr>
                <w:lang w:val="en-US"/>
              </w:rPr>
              <w:t>Sinambela</w:t>
            </w:r>
            <w:proofErr w:type="spellEnd"/>
          </w:p>
          <w:p w:rsidR="00BA2196" w:rsidRDefault="00BA2196" w:rsidP="00D77EED">
            <w:r>
              <w:t xml:space="preserve">12S18003 – Citra Hutajulu </w:t>
            </w:r>
          </w:p>
          <w:p w:rsidR="00BA2196" w:rsidRDefault="00BA2196" w:rsidP="00D77EED">
            <w:pPr>
              <w:rPr>
                <w:lang w:val="en-US"/>
              </w:rPr>
            </w:pPr>
            <w:r>
              <w:t xml:space="preserve">12S18004 – </w:t>
            </w:r>
            <w:proofErr w:type="spellStart"/>
            <w:r>
              <w:rPr>
                <w:lang w:val="en-US"/>
              </w:rPr>
              <w:t>Rosalia</w:t>
            </w:r>
            <w:proofErr w:type="spellEnd"/>
            <w:r>
              <w:rPr>
                <w:lang w:val="en-US"/>
              </w:rPr>
              <w:t xml:space="preserve"> Pane</w:t>
            </w:r>
          </w:p>
          <w:p w:rsidR="00BA2196" w:rsidRPr="007F56E2" w:rsidRDefault="00BA2196" w:rsidP="00D77EED">
            <w:pPr>
              <w:rPr>
                <w:lang w:val="en-US"/>
              </w:rPr>
            </w:pPr>
            <w:r>
              <w:rPr>
                <w:lang w:val="en-US"/>
              </w:rPr>
              <w:t xml:space="preserve">12S18034 – </w:t>
            </w:r>
            <w:proofErr w:type="spellStart"/>
            <w:r>
              <w:rPr>
                <w:lang w:val="en-US"/>
              </w:rPr>
              <w:t>Inggrid</w:t>
            </w:r>
            <w:proofErr w:type="spellEnd"/>
            <w:r>
              <w:rPr>
                <w:lang w:val="en-US"/>
              </w:rPr>
              <w:t xml:space="preserve"> </w:t>
            </w:r>
            <w:proofErr w:type="spellStart"/>
            <w:r>
              <w:rPr>
                <w:lang w:val="en-US"/>
              </w:rPr>
              <w:t>Aritonang</w:t>
            </w:r>
            <w:proofErr w:type="spellEnd"/>
          </w:p>
        </w:tc>
      </w:tr>
      <w:tr w:rsidR="00BA2196" w:rsidTr="00D77EED">
        <w:tc>
          <w:tcPr>
            <w:tcW w:w="3080" w:type="dxa"/>
          </w:tcPr>
          <w:p w:rsidR="00BA2196" w:rsidRDefault="00BA2196" w:rsidP="00D77EED">
            <w:r>
              <w:rPr>
                <w:lang w:val="en-US"/>
              </w:rPr>
              <w:t xml:space="preserve">  </w:t>
            </w:r>
            <w:r>
              <w:t>No. Kelompok</w:t>
            </w:r>
          </w:p>
        </w:tc>
        <w:tc>
          <w:tcPr>
            <w:tcW w:w="289" w:type="dxa"/>
          </w:tcPr>
          <w:p w:rsidR="00BA2196" w:rsidRDefault="00BA2196" w:rsidP="00D77EED">
            <w:r>
              <w:t>:</w:t>
            </w:r>
          </w:p>
        </w:tc>
        <w:tc>
          <w:tcPr>
            <w:tcW w:w="5873" w:type="dxa"/>
          </w:tcPr>
          <w:p w:rsidR="00BA2196" w:rsidRDefault="00BA2196" w:rsidP="00D77EED">
            <w:r>
              <w:t>13</w:t>
            </w:r>
          </w:p>
        </w:tc>
      </w:tr>
      <w:tr w:rsidR="00BA2196" w:rsidTr="00D77EED">
        <w:tc>
          <w:tcPr>
            <w:tcW w:w="3080" w:type="dxa"/>
          </w:tcPr>
          <w:p w:rsidR="00BA2196" w:rsidRDefault="00BA2196" w:rsidP="00D77EED">
            <w:r>
              <w:t>Demo Video</w:t>
            </w:r>
          </w:p>
        </w:tc>
        <w:tc>
          <w:tcPr>
            <w:tcW w:w="289" w:type="dxa"/>
          </w:tcPr>
          <w:p w:rsidR="00BA2196" w:rsidRDefault="00BA2196" w:rsidP="00D77EED">
            <w:r>
              <w:t>:</w:t>
            </w:r>
          </w:p>
        </w:tc>
        <w:tc>
          <w:tcPr>
            <w:tcW w:w="5873" w:type="dxa"/>
          </w:tcPr>
          <w:p w:rsidR="00BA2196" w:rsidRDefault="00D258C9" w:rsidP="00D77EED">
            <w:r w:rsidRPr="00D258C9">
              <w:t>https://youtu.be/OQu8OISc7Ag</w:t>
            </w:r>
          </w:p>
        </w:tc>
      </w:tr>
    </w:tbl>
    <w:p w:rsidR="00BA2196" w:rsidRPr="006E5AF9" w:rsidRDefault="00BA2196" w:rsidP="00BA2196">
      <w:pPr>
        <w:pStyle w:val="NoSpacing"/>
        <w:rPr>
          <w:rFonts w:ascii="Times New Roman" w:hAnsi="Times New Roman" w:cs="Times New Roman"/>
        </w:rPr>
      </w:pPr>
    </w:p>
    <w:p w:rsidR="00BA2196" w:rsidRPr="006E5AF9" w:rsidRDefault="00BA2196" w:rsidP="00BA2196">
      <w:pPr>
        <w:pStyle w:val="NoSpacing"/>
        <w:rPr>
          <w:rFonts w:ascii="Times New Roman" w:hAnsi="Times New Roman" w:cs="Times New Roman"/>
          <w:b/>
          <w:sz w:val="24"/>
          <w:szCs w:val="24"/>
        </w:rPr>
      </w:pPr>
      <w:r w:rsidRPr="006E5AF9">
        <w:rPr>
          <w:rFonts w:ascii="Times New Roman" w:hAnsi="Times New Roman" w:cs="Times New Roman"/>
          <w:b/>
          <w:sz w:val="24"/>
          <w:szCs w:val="24"/>
        </w:rPr>
        <w:t>Topik</w:t>
      </w:r>
    </w:p>
    <w:p w:rsidR="00BA2196" w:rsidRDefault="00BA2196" w:rsidP="00BA2196">
      <w:pPr>
        <w:pStyle w:val="NoSpacing"/>
        <w:rPr>
          <w:rFonts w:ascii="Times New Roman" w:hAnsi="Times New Roman" w:cs="Times New Roman"/>
        </w:rPr>
      </w:pPr>
      <w:proofErr w:type="spellStart"/>
      <w:proofErr w:type="gramStart"/>
      <w:r>
        <w:rPr>
          <w:rFonts w:ascii="Times New Roman" w:hAnsi="Times New Roman" w:cs="Times New Roman"/>
          <w:lang w:val="en-US"/>
        </w:rPr>
        <w:t>Sistem</w:t>
      </w:r>
      <w:proofErr w:type="spellEnd"/>
      <w:r>
        <w:rPr>
          <w:rFonts w:ascii="Times New Roman" w:hAnsi="Times New Roman" w:cs="Times New Roman"/>
          <w:lang w:val="en-US"/>
        </w:rPr>
        <w:t xml:space="preserve"> Pre</w:t>
      </w:r>
      <w:r w:rsidR="005A40A1">
        <w:rPr>
          <w:rFonts w:ascii="Times New Roman" w:hAnsi="Times New Roman" w:cs="Times New Roman"/>
        </w:rPr>
        <w:t>-</w:t>
      </w:r>
      <w:r>
        <w:rPr>
          <w:rFonts w:ascii="Times New Roman" w:hAnsi="Times New Roman" w:cs="Times New Roman"/>
          <w:lang w:val="en-US"/>
        </w:rPr>
        <w:t xml:space="preserve">order </w:t>
      </w:r>
      <w:proofErr w:type="spellStart"/>
      <w:r>
        <w:rPr>
          <w:rFonts w:ascii="Times New Roman" w:hAnsi="Times New Roman" w:cs="Times New Roman"/>
          <w:lang w:val="en-US"/>
        </w:rPr>
        <w:t>Konveksi</w:t>
      </w:r>
      <w:proofErr w:type="spellEnd"/>
      <w:r w:rsidRPr="006E5AF9">
        <w:rPr>
          <w:rFonts w:ascii="Times New Roman" w:hAnsi="Times New Roman" w:cs="Times New Roman"/>
        </w:rPr>
        <w:t>.</w:t>
      </w:r>
      <w:proofErr w:type="gramEnd"/>
    </w:p>
    <w:p w:rsidR="00BA2196" w:rsidRPr="006E5AF9" w:rsidRDefault="00BA2196" w:rsidP="00BA2196">
      <w:pPr>
        <w:pStyle w:val="NoSpacing"/>
        <w:rPr>
          <w:rFonts w:ascii="Times New Roman" w:hAnsi="Times New Roman" w:cs="Times New Roman"/>
        </w:rPr>
      </w:pPr>
    </w:p>
    <w:p w:rsidR="00BA2196" w:rsidRPr="006E5AF9" w:rsidRDefault="00BA2196" w:rsidP="00BA2196">
      <w:pPr>
        <w:pStyle w:val="NoSpacing"/>
        <w:rPr>
          <w:rFonts w:ascii="Times New Roman" w:hAnsi="Times New Roman" w:cs="Times New Roman"/>
          <w:b/>
          <w:sz w:val="24"/>
          <w:szCs w:val="24"/>
        </w:rPr>
      </w:pPr>
      <w:r w:rsidRPr="006E5AF9">
        <w:rPr>
          <w:rFonts w:ascii="Times New Roman" w:hAnsi="Times New Roman" w:cs="Times New Roman"/>
          <w:b/>
          <w:sz w:val="24"/>
          <w:szCs w:val="24"/>
        </w:rPr>
        <w:t>Permasalahan</w:t>
      </w:r>
    </w:p>
    <w:p w:rsidR="00BA2196" w:rsidRDefault="00BA2196" w:rsidP="00BA2196">
      <w:pPr>
        <w:pStyle w:val="NoSpacing"/>
        <w:ind w:firstLine="720"/>
        <w:jc w:val="both"/>
        <w:rPr>
          <w:rFonts w:ascii="Times New Roman" w:hAnsi="Times New Roman" w:cs="Times New Roman"/>
        </w:rPr>
      </w:pPr>
      <w:r>
        <w:rPr>
          <w:rFonts w:ascii="Times New Roman" w:hAnsi="Times New Roman" w:cs="Times New Roman"/>
        </w:rPr>
        <w:t xml:space="preserve">Sistem ini dibuat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perusahaan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Konveksi</w:t>
      </w:r>
      <w:proofErr w:type="spellEnd"/>
      <w:r>
        <w:rPr>
          <w:rFonts w:ascii="Times New Roman" w:hAnsi="Times New Roman" w:cs="Times New Roman"/>
          <w:lang w:val="en-US"/>
        </w:rPr>
        <w:t xml:space="preserve"> </w:t>
      </w:r>
      <w:r w:rsidRPr="00EE75B5">
        <w:rPr>
          <w:rFonts w:ascii="Times New Roman" w:hAnsi="Times New Roman" w:cs="Times New Roman"/>
        </w:rPr>
        <w:t xml:space="preserve">yang menyediakan berbagai jenis pakaian, seperti kemeja/kaos polos, kemeja/kaos dengan tambahan tulisan (bordir) sesuai permintaan customer, dan kemeja/kaos dengan desain dari customer.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r>
        <w:rPr>
          <w:rFonts w:ascii="Times New Roman" w:hAnsi="Times New Roman" w:cs="Times New Roman"/>
        </w:rPr>
        <w:t xml:space="preserve">Sistem </w:t>
      </w:r>
      <w:proofErr w:type="spellStart"/>
      <w:proofErr w:type="gramStart"/>
      <w:r>
        <w:rPr>
          <w:rFonts w:ascii="Times New Roman" w:hAnsi="Times New Roman" w:cs="Times New Roman"/>
          <w:lang w:val="en-US"/>
        </w:rPr>
        <w:t>Konveksi</w:t>
      </w:r>
      <w:proofErr w:type="spellEnd"/>
      <w:r>
        <w:rPr>
          <w:rFonts w:ascii="Times New Roman" w:hAnsi="Times New Roman" w:cs="Times New Roman"/>
          <w:lang w:val="en-US"/>
        </w:rPr>
        <w:t xml:space="preserve"> </w:t>
      </w:r>
      <w:r w:rsidRPr="00EE75B5">
        <w:rPr>
          <w:rFonts w:ascii="Times New Roman" w:hAnsi="Times New Roman" w:cs="Times New Roman"/>
        </w:rPr>
        <w:t xml:space="preserve"> ini</w:t>
      </w:r>
      <w:proofErr w:type="gramEnd"/>
      <w:r w:rsidRPr="00EE75B5">
        <w:rPr>
          <w:rFonts w:ascii="Times New Roman" w:hAnsi="Times New Roman" w:cs="Times New Roman"/>
        </w:rPr>
        <w:t xml:space="preserve"> hanya melakukan produksi sesuai pesanan yang diterima</w:t>
      </w:r>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costumer </w:t>
      </w:r>
      <w:r w:rsidRPr="00EE75B5">
        <w:rPr>
          <w:rFonts w:ascii="Times New Roman" w:hAnsi="Times New Roman" w:cs="Times New Roman"/>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r w:rsidRPr="00EE75B5">
        <w:rPr>
          <w:rFonts w:ascii="Times New Roman" w:hAnsi="Times New Roman" w:cs="Times New Roman"/>
        </w:rPr>
        <w:t>pemesanan</w:t>
      </w:r>
      <w:r>
        <w:rPr>
          <w:rFonts w:ascii="Times New Roman" w:hAnsi="Times New Roman" w:cs="Times New Roman"/>
          <w:lang w:val="en-US"/>
        </w:rPr>
        <w:t xml:space="preserve"> Costumer</w:t>
      </w:r>
      <w:r w:rsidRPr="00EE75B5">
        <w:rPr>
          <w:rFonts w:ascii="Times New Roman" w:hAnsi="Times New Roman" w:cs="Times New Roman"/>
        </w:rPr>
        <w:t xml:space="preserve"> </w:t>
      </w:r>
      <w:r>
        <w:rPr>
          <w:rFonts w:ascii="Times New Roman" w:hAnsi="Times New Roman" w:cs="Times New Roman"/>
        </w:rPr>
        <w:t xml:space="preserve">harus menyertakan jenis </w:t>
      </w:r>
      <w:proofErr w:type="gramStart"/>
      <w:r>
        <w:rPr>
          <w:rFonts w:ascii="Times New Roman" w:hAnsi="Times New Roman" w:cs="Times New Roman"/>
        </w:rPr>
        <w:t>apa</w:t>
      </w:r>
      <w:proofErr w:type="gramEnd"/>
      <w:r>
        <w:rPr>
          <w:rFonts w:ascii="Times New Roman" w:hAnsi="Times New Roman" w:cs="Times New Roman"/>
        </w:rPr>
        <w:t xml:space="preserve"> pakaian yang dipesan dan berapa</w:t>
      </w:r>
      <w:r w:rsidRPr="00EE75B5">
        <w:rPr>
          <w:rFonts w:ascii="Times New Roman" w:hAnsi="Times New Roman" w:cs="Times New Roman"/>
        </w:rPr>
        <w:t xml:space="preserve"> jumlah pakaian yang ingin dipesan. </w:t>
      </w:r>
    </w:p>
    <w:p w:rsidR="00BA2196" w:rsidRPr="00EE75B5" w:rsidRDefault="00BA2196" w:rsidP="00BA2196">
      <w:pPr>
        <w:pStyle w:val="NoSpacing"/>
        <w:ind w:firstLine="720"/>
        <w:jc w:val="both"/>
        <w:rPr>
          <w:rFonts w:ascii="Times New Roman" w:hAnsi="Times New Roman" w:cs="Times New Roman"/>
          <w:lang w:val="en-US"/>
        </w:rPr>
      </w:pPr>
      <w:r w:rsidRPr="00EE75B5">
        <w:rPr>
          <w:rFonts w:ascii="Times New Roman" w:hAnsi="Times New Roman" w:cs="Times New Roman"/>
        </w:rPr>
        <w:t xml:space="preserve">Dengan memanfaatan data dari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r w:rsidRPr="00EE75B5">
        <w:rPr>
          <w:rFonts w:ascii="Times New Roman" w:hAnsi="Times New Roman" w:cs="Times New Roman"/>
        </w:rPr>
        <w:t>pemesanan, sistem akan memberikan informasi terkait perkiraan waktu penyelesaian pengambilan pesanan serta biaya yang diperlukan untuk produksi. Waktu produksi bergantung pada beberapa faktor, seperti jenis pakaian, jumlah permintaan, dan kapasit</w:t>
      </w:r>
      <w:r>
        <w:rPr>
          <w:rFonts w:ascii="Times New Roman" w:hAnsi="Times New Roman" w:cs="Times New Roman"/>
        </w:rPr>
        <w:t>as produksi per hari. U</w:t>
      </w:r>
      <w:r w:rsidRPr="00EE75B5">
        <w:rPr>
          <w:rFonts w:ascii="Times New Roman" w:hAnsi="Times New Roman" w:cs="Times New Roman"/>
        </w:rPr>
        <w:t>ntuk menghasilkan selusin kemeja atau kos polos diperlukan 400 menit bekerja, sementara untuk selusin kemeja atau kaos bertulisan (bordir) diperlukan 600 menit bekerja</w:t>
      </w:r>
      <w:r>
        <w:rPr>
          <w:rFonts w:ascii="Times New Roman" w:hAnsi="Times New Roman" w:cs="Times New Roman"/>
          <w:lang w:val="en-US"/>
        </w:rPr>
        <w:t xml:space="preserve">. </w:t>
      </w:r>
    </w:p>
    <w:p w:rsidR="00BA2196" w:rsidRDefault="00BA2196" w:rsidP="00BA2196">
      <w:pPr>
        <w:pStyle w:val="NoSpacing"/>
        <w:rPr>
          <w:rFonts w:ascii="Times New Roman" w:hAnsi="Times New Roman" w:cs="Times New Roman"/>
        </w:rPr>
      </w:pPr>
    </w:p>
    <w:p w:rsidR="00BA2196" w:rsidRPr="006E5AF9" w:rsidRDefault="00BA2196" w:rsidP="00BA2196">
      <w:pPr>
        <w:pStyle w:val="NoSpacing"/>
        <w:rPr>
          <w:rFonts w:ascii="Times New Roman" w:hAnsi="Times New Roman" w:cs="Times New Roman"/>
          <w:b/>
          <w:sz w:val="24"/>
          <w:szCs w:val="24"/>
        </w:rPr>
      </w:pPr>
      <w:r w:rsidRPr="006E5AF9">
        <w:rPr>
          <w:rFonts w:ascii="Times New Roman" w:hAnsi="Times New Roman" w:cs="Times New Roman"/>
          <w:b/>
          <w:sz w:val="24"/>
          <w:szCs w:val="24"/>
        </w:rPr>
        <w:t>Manfaat Aplikasi</w:t>
      </w:r>
    </w:p>
    <w:p w:rsidR="00BA2196" w:rsidRPr="006E5AF9" w:rsidRDefault="00BA2196" w:rsidP="00BA2196">
      <w:pPr>
        <w:pStyle w:val="NoSpacing"/>
        <w:jc w:val="both"/>
        <w:rPr>
          <w:rFonts w:ascii="Times New Roman" w:hAnsi="Times New Roman" w:cs="Times New Roman"/>
        </w:rPr>
      </w:pPr>
      <w:r w:rsidRPr="006E5AF9">
        <w:rPr>
          <w:rFonts w:ascii="Times New Roman" w:hAnsi="Times New Roman" w:cs="Times New Roman"/>
        </w:rPr>
        <w:t>Sistem pendataan ini dapat memberikan manfaat sebagai berikut:</w:t>
      </w:r>
    </w:p>
    <w:p w:rsidR="00BA2196" w:rsidRPr="005C39CB" w:rsidRDefault="005A40A1" w:rsidP="00BA2196">
      <w:pPr>
        <w:rPr>
          <w:sz w:val="24"/>
          <w:szCs w:val="24"/>
          <w:lang w:val="id-ID"/>
        </w:rPr>
      </w:pPr>
      <w:r w:rsidRPr="005C39CB">
        <w:rPr>
          <w:sz w:val="24"/>
          <w:szCs w:val="24"/>
          <w:lang w:val="id-ID"/>
        </w:rPr>
        <w:t xml:space="preserve">1. Mampu menghitung data transaksi </w:t>
      </w:r>
    </w:p>
    <w:p w:rsidR="005A40A1" w:rsidRPr="005C39CB" w:rsidRDefault="005A40A1" w:rsidP="00BA2196">
      <w:pPr>
        <w:rPr>
          <w:sz w:val="24"/>
          <w:szCs w:val="24"/>
          <w:lang w:val="id-ID"/>
        </w:rPr>
      </w:pPr>
      <w:r w:rsidRPr="005C39CB">
        <w:rPr>
          <w:sz w:val="24"/>
          <w:szCs w:val="24"/>
          <w:lang w:val="id-ID"/>
        </w:rPr>
        <w:t>2. mampu menyimpan data pembelian barang</w:t>
      </w:r>
    </w:p>
    <w:p w:rsidR="005A40A1" w:rsidRPr="005C39CB" w:rsidRDefault="005A40A1" w:rsidP="00BA2196">
      <w:pPr>
        <w:rPr>
          <w:sz w:val="24"/>
          <w:szCs w:val="24"/>
          <w:lang w:val="id-ID"/>
        </w:rPr>
      </w:pPr>
      <w:r w:rsidRPr="005C39CB">
        <w:rPr>
          <w:sz w:val="24"/>
          <w:szCs w:val="24"/>
          <w:lang w:val="id-ID"/>
        </w:rPr>
        <w:t>3. terhubung ke sistem database sehingga data akan tersimpan dan tersusun dengan baik</w:t>
      </w:r>
    </w:p>
    <w:p w:rsidR="005A40A1" w:rsidRPr="005C39CB" w:rsidRDefault="005A40A1" w:rsidP="00BA2196">
      <w:pPr>
        <w:rPr>
          <w:sz w:val="24"/>
          <w:szCs w:val="24"/>
          <w:lang w:val="id-ID"/>
        </w:rPr>
      </w:pPr>
      <w:r w:rsidRPr="005C39CB">
        <w:rPr>
          <w:sz w:val="24"/>
          <w:szCs w:val="24"/>
          <w:lang w:val="id-ID"/>
        </w:rPr>
        <w:t>4. mampu menampilkan hasil/data transaksi</w:t>
      </w:r>
    </w:p>
    <w:p w:rsidR="005A40A1" w:rsidRPr="005C39CB" w:rsidRDefault="005A40A1" w:rsidP="00BA2196">
      <w:pPr>
        <w:rPr>
          <w:sz w:val="24"/>
          <w:szCs w:val="24"/>
          <w:lang w:val="id-ID"/>
        </w:rPr>
      </w:pPr>
      <w:r w:rsidRPr="005C39CB">
        <w:rPr>
          <w:sz w:val="24"/>
          <w:szCs w:val="24"/>
          <w:lang w:val="id-ID"/>
        </w:rPr>
        <w:t>5. usable atau mudah digunakan oleh calon user</w:t>
      </w:r>
    </w:p>
    <w:p w:rsidR="005A40A1" w:rsidRDefault="005A40A1" w:rsidP="00BA2196">
      <w:pPr>
        <w:rPr>
          <w:b/>
          <w:sz w:val="24"/>
          <w:szCs w:val="24"/>
          <w:lang w:val="id-ID"/>
        </w:rPr>
      </w:pPr>
    </w:p>
    <w:p w:rsidR="005A40A1" w:rsidRDefault="005A40A1" w:rsidP="00BA2196">
      <w:pPr>
        <w:rPr>
          <w:b/>
          <w:sz w:val="24"/>
          <w:szCs w:val="24"/>
          <w:lang w:val="id-ID"/>
        </w:rPr>
      </w:pPr>
      <w:r>
        <w:rPr>
          <w:b/>
          <w:sz w:val="24"/>
          <w:szCs w:val="24"/>
          <w:lang w:val="id-ID"/>
        </w:rPr>
        <w:t>Ilustrasi:</w:t>
      </w:r>
    </w:p>
    <w:p w:rsidR="005A40A1" w:rsidRDefault="005A40A1" w:rsidP="00BA2196">
      <w:pPr>
        <w:rPr>
          <w:b/>
          <w:sz w:val="24"/>
          <w:szCs w:val="24"/>
          <w:lang w:val="id-ID"/>
        </w:rPr>
      </w:pPr>
    </w:p>
    <w:p w:rsidR="005A40A1" w:rsidRPr="005C39CB" w:rsidRDefault="0098233E" w:rsidP="005A40A1">
      <w:pPr>
        <w:rPr>
          <w:sz w:val="24"/>
          <w:szCs w:val="24"/>
          <w:lang w:val="id-ID"/>
        </w:rPr>
      </w:pPr>
      <w:r w:rsidRPr="005C39CB">
        <w:rPr>
          <w:sz w:val="24"/>
          <w:szCs w:val="24"/>
          <w:lang w:val="id-ID"/>
        </w:rPr>
        <w:t>Sistem pre-ord</w:t>
      </w:r>
      <w:r w:rsidR="005A40A1" w:rsidRPr="005C39CB">
        <w:rPr>
          <w:sz w:val="24"/>
          <w:szCs w:val="24"/>
          <w:lang w:val="id-ID"/>
        </w:rPr>
        <w:t xml:space="preserve">er dikenal dengan pembelian barang dimana pemesanan lalu pembayaran dilakukan diawal sebelum produksi dimulai sesuai dengan tenggang waktu atau estimasi yang telah ditentukan. Lalu melakukan pemesanan barang sesuai dengan barang yang diinginkan. Adapula berdasarkan jenis barang ada kemeja dan kaos,lalu ada yang polos,desain yang sudah ada,atau desain custom oleh costumer. Dimana setiap jenis memiliki harga yang berbeda beda. </w:t>
      </w:r>
      <w:r w:rsidRPr="005C39CB">
        <w:rPr>
          <w:sz w:val="24"/>
          <w:szCs w:val="24"/>
          <w:lang w:val="id-ID"/>
        </w:rPr>
        <w:t xml:space="preserve">Pemesanan,konfirmasi transaksi,serta seluruh komunikasi dilakukan by wa,atau chat lainnya. </w:t>
      </w:r>
      <w:r w:rsidR="005A40A1" w:rsidRPr="005C39CB">
        <w:rPr>
          <w:sz w:val="24"/>
          <w:szCs w:val="24"/>
          <w:lang w:val="id-ID"/>
        </w:rPr>
        <w:t xml:space="preserve">Lalu jumlah barang yang akan dipesan,serta lokasi akan memengaruhi estimasi pengiriman barang. Produksi barang akan dimulai sesuai dengan waktu pengiriman atau transfer uang yang dilakukan oleh costumer. Contoh : jika costumer memesan tgl 3 Mei,tetapi membayar  5 Mei maka produksi dan estimasi dimulai dari tanggal 5.  </w:t>
      </w:r>
      <w:r w:rsidR="009E2E82" w:rsidRPr="005C39CB">
        <w:rPr>
          <w:sz w:val="24"/>
          <w:szCs w:val="24"/>
          <w:lang w:val="id-ID"/>
        </w:rPr>
        <w:t>Setelah pembayaran maka akan dilakukan produksi hingga pada pengiriman barang. Barang akan dikirim setelah,transaksi pembayaran lunas. Lalu akan dikirim barang tersebut. Didalam sistem kami juga akan mengatur status yang terjadi. Seperti : Menunggu pembayaran,pengiriman,konfirmasi barang telah sampai,serta pembuata</w:t>
      </w:r>
      <w:bookmarkStart w:id="0" w:name="_GoBack"/>
      <w:bookmarkEnd w:id="0"/>
      <w:r w:rsidR="009E2E82" w:rsidRPr="005C39CB">
        <w:rPr>
          <w:sz w:val="24"/>
          <w:szCs w:val="24"/>
          <w:lang w:val="id-ID"/>
        </w:rPr>
        <w:t>n pesanan</w:t>
      </w:r>
    </w:p>
    <w:p w:rsidR="00BA2196" w:rsidRDefault="00BA2196" w:rsidP="00BA2196">
      <w:pPr>
        <w:rPr>
          <w:b/>
          <w:sz w:val="24"/>
          <w:szCs w:val="24"/>
        </w:rPr>
      </w:pPr>
    </w:p>
    <w:p w:rsidR="00EB58F5" w:rsidRDefault="00EB58F5">
      <w:pPr>
        <w:spacing w:line="200" w:lineRule="exact"/>
      </w:pPr>
    </w:p>
    <w:p w:rsidR="00EB58F5" w:rsidRDefault="00EB58F5">
      <w:pPr>
        <w:spacing w:before="2" w:line="100" w:lineRule="exact"/>
        <w:rPr>
          <w:sz w:val="10"/>
          <w:szCs w:val="10"/>
        </w:rPr>
      </w:pPr>
    </w:p>
    <w:p w:rsidR="00EB58F5" w:rsidRDefault="00EB58F5">
      <w:pPr>
        <w:ind w:left="605"/>
      </w:pPr>
    </w:p>
    <w:p w:rsidR="00096EF2" w:rsidRDefault="00096EF2">
      <w:pPr>
        <w:spacing w:before="40" w:line="220" w:lineRule="exact"/>
        <w:ind w:left="3259" w:right="3177"/>
        <w:jc w:val="center"/>
        <w:rPr>
          <w:position w:val="-1"/>
          <w:lang w:val="id-ID"/>
        </w:rPr>
      </w:pPr>
    </w:p>
    <w:p w:rsidR="00096EF2" w:rsidRDefault="00096EF2">
      <w:pPr>
        <w:spacing w:before="40" w:line="220" w:lineRule="exact"/>
        <w:ind w:left="3259" w:right="3177"/>
        <w:jc w:val="center"/>
        <w:rPr>
          <w:position w:val="-1"/>
          <w:lang w:val="id-ID"/>
        </w:rPr>
      </w:pPr>
    </w:p>
    <w:p w:rsidR="00096EF2" w:rsidRDefault="00096EF2">
      <w:pPr>
        <w:spacing w:before="40" w:line="220" w:lineRule="exact"/>
        <w:ind w:left="3259" w:right="3177"/>
        <w:jc w:val="center"/>
        <w:rPr>
          <w:position w:val="-1"/>
          <w:lang w:val="id-ID"/>
        </w:rPr>
      </w:pPr>
    </w:p>
    <w:p w:rsidR="00096EF2" w:rsidRDefault="00096EF2">
      <w:pPr>
        <w:spacing w:before="40" w:line="220" w:lineRule="exact"/>
        <w:ind w:left="3259" w:right="3177"/>
        <w:jc w:val="center"/>
        <w:rPr>
          <w:position w:val="-1"/>
          <w:lang w:val="id-ID"/>
        </w:rPr>
      </w:pPr>
    </w:p>
    <w:p w:rsidR="00096EF2" w:rsidRDefault="00096EF2">
      <w:pPr>
        <w:spacing w:before="40" w:line="220" w:lineRule="exact"/>
        <w:ind w:left="3259" w:right="3177"/>
        <w:jc w:val="center"/>
        <w:rPr>
          <w:position w:val="-1"/>
          <w:lang w:val="id-ID"/>
        </w:rPr>
      </w:pPr>
    </w:p>
    <w:p w:rsidR="00096EF2" w:rsidRDefault="00096EF2">
      <w:pPr>
        <w:spacing w:before="40" w:line="220" w:lineRule="exact"/>
        <w:ind w:left="3259" w:right="3177"/>
        <w:jc w:val="center"/>
        <w:rPr>
          <w:position w:val="-1"/>
          <w:lang w:val="id-ID"/>
        </w:rPr>
      </w:pPr>
    </w:p>
    <w:p w:rsidR="00096EF2" w:rsidRDefault="00096EF2">
      <w:pPr>
        <w:spacing w:before="40" w:line="220" w:lineRule="exact"/>
        <w:ind w:left="3259" w:right="3177"/>
        <w:jc w:val="center"/>
        <w:rPr>
          <w:position w:val="-1"/>
          <w:lang w:val="id-ID"/>
        </w:rPr>
      </w:pPr>
    </w:p>
    <w:p w:rsidR="00096EF2" w:rsidRDefault="00096EF2">
      <w:pPr>
        <w:spacing w:before="40" w:line="220" w:lineRule="exact"/>
        <w:ind w:left="3259" w:right="3177"/>
        <w:jc w:val="center"/>
        <w:rPr>
          <w:position w:val="-1"/>
          <w:lang w:val="id-ID"/>
        </w:rPr>
      </w:pPr>
    </w:p>
    <w:p w:rsidR="00096EF2" w:rsidRDefault="00096EF2">
      <w:pPr>
        <w:spacing w:before="40" w:line="220" w:lineRule="exact"/>
        <w:ind w:left="3259" w:right="3177"/>
        <w:jc w:val="center"/>
        <w:rPr>
          <w:position w:val="-1"/>
          <w:lang w:val="id-ID"/>
        </w:rPr>
      </w:pPr>
    </w:p>
    <w:p w:rsidR="00096EF2" w:rsidRDefault="00096EF2">
      <w:pPr>
        <w:spacing w:before="40" w:line="220" w:lineRule="exact"/>
        <w:ind w:left="3259" w:right="3177"/>
        <w:jc w:val="center"/>
        <w:rPr>
          <w:position w:val="-1"/>
          <w:lang w:val="id-ID"/>
        </w:rPr>
      </w:pPr>
    </w:p>
    <w:p w:rsidR="00EB58F5" w:rsidRDefault="0068356B">
      <w:pPr>
        <w:spacing w:before="40" w:line="220" w:lineRule="exact"/>
        <w:ind w:left="3259" w:right="3177"/>
        <w:jc w:val="center"/>
      </w:pPr>
      <w:proofErr w:type="spellStart"/>
      <w:proofErr w:type="gramStart"/>
      <w:r>
        <w:rPr>
          <w:position w:val="-1"/>
        </w:rPr>
        <w:t>G</w:t>
      </w:r>
      <w:r>
        <w:rPr>
          <w:spacing w:val="3"/>
          <w:position w:val="-1"/>
        </w:rPr>
        <w:t>a</w:t>
      </w:r>
      <w:r>
        <w:rPr>
          <w:spacing w:val="-4"/>
          <w:position w:val="-1"/>
        </w:rPr>
        <w:t>m</w:t>
      </w:r>
      <w:r>
        <w:rPr>
          <w:spacing w:val="1"/>
          <w:position w:val="-1"/>
        </w:rPr>
        <w:t>b</w:t>
      </w:r>
      <w:r>
        <w:rPr>
          <w:position w:val="-1"/>
        </w:rPr>
        <w:t>ar</w:t>
      </w:r>
      <w:proofErr w:type="spellEnd"/>
      <w:r>
        <w:rPr>
          <w:spacing w:val="-4"/>
          <w:position w:val="-1"/>
        </w:rPr>
        <w:t xml:space="preserve"> </w:t>
      </w:r>
      <w:r>
        <w:rPr>
          <w:spacing w:val="1"/>
          <w:position w:val="-1"/>
        </w:rPr>
        <w:t>1</w:t>
      </w:r>
      <w:r>
        <w:rPr>
          <w:position w:val="-1"/>
        </w:rPr>
        <w:t>.</w:t>
      </w:r>
      <w:proofErr w:type="gramEnd"/>
      <w:r>
        <w:rPr>
          <w:position w:val="-1"/>
        </w:rPr>
        <w:t xml:space="preserve"> Use</w:t>
      </w:r>
      <w:r>
        <w:rPr>
          <w:spacing w:val="-3"/>
          <w:position w:val="-1"/>
        </w:rPr>
        <w:t xml:space="preserve"> </w:t>
      </w:r>
      <w:r>
        <w:rPr>
          <w:position w:val="-1"/>
        </w:rPr>
        <w:t>Ca</w:t>
      </w:r>
      <w:r>
        <w:rPr>
          <w:spacing w:val="-1"/>
          <w:position w:val="-1"/>
        </w:rPr>
        <w:t>s</w:t>
      </w:r>
      <w:r>
        <w:rPr>
          <w:position w:val="-1"/>
        </w:rPr>
        <w:t>e</w:t>
      </w:r>
      <w:r>
        <w:rPr>
          <w:spacing w:val="-3"/>
          <w:position w:val="-1"/>
        </w:rPr>
        <w:t xml:space="preserve"> </w:t>
      </w:r>
      <w:r>
        <w:rPr>
          <w:w w:val="99"/>
          <w:position w:val="-1"/>
        </w:rPr>
        <w:t>Di</w:t>
      </w:r>
      <w:r>
        <w:rPr>
          <w:spacing w:val="3"/>
          <w:w w:val="99"/>
          <w:position w:val="-1"/>
        </w:rPr>
        <w:t>a</w:t>
      </w:r>
      <w:r>
        <w:rPr>
          <w:spacing w:val="-1"/>
          <w:w w:val="99"/>
          <w:position w:val="-1"/>
        </w:rPr>
        <w:t>g</w:t>
      </w:r>
      <w:r>
        <w:rPr>
          <w:spacing w:val="1"/>
          <w:w w:val="99"/>
          <w:position w:val="-1"/>
        </w:rPr>
        <w:t>r</w:t>
      </w:r>
      <w:r>
        <w:rPr>
          <w:spacing w:val="3"/>
          <w:w w:val="99"/>
          <w:position w:val="-1"/>
        </w:rPr>
        <w:t>a</w:t>
      </w:r>
      <w:r>
        <w:rPr>
          <w:w w:val="99"/>
          <w:position w:val="-1"/>
        </w:rPr>
        <w:t>m</w:t>
      </w:r>
    </w:p>
    <w:p w:rsidR="00EB58F5" w:rsidRDefault="00EB58F5">
      <w:pPr>
        <w:spacing w:before="8" w:line="140" w:lineRule="exact"/>
        <w:rPr>
          <w:sz w:val="14"/>
          <w:szCs w:val="14"/>
        </w:rPr>
      </w:pPr>
    </w:p>
    <w:p w:rsidR="00EB58F5" w:rsidRDefault="00096EF2">
      <w:pPr>
        <w:spacing w:line="200" w:lineRule="exact"/>
      </w:pPr>
      <w:r>
        <w:rPr>
          <w:noProof/>
        </w:rPr>
        <w:drawing>
          <wp:anchor distT="0" distB="0" distL="114300" distR="114300" simplePos="0" relativeHeight="251658240" behindDoc="0" locked="0" layoutInCell="1" allowOverlap="1" wp14:anchorId="0F283415" wp14:editId="1462B4B7">
            <wp:simplePos x="0" y="0"/>
            <wp:positionH relativeFrom="column">
              <wp:posOffset>704850</wp:posOffset>
            </wp:positionH>
            <wp:positionV relativeFrom="paragraph">
              <wp:posOffset>78105</wp:posOffset>
            </wp:positionV>
            <wp:extent cx="4276725" cy="38576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03 at 12.52.03.jpeg"/>
                    <pic:cNvPicPr/>
                  </pic:nvPicPr>
                  <pic:blipFill>
                    <a:blip r:embed="rId8">
                      <a:extLst>
                        <a:ext uri="{28A0092B-C50C-407E-A947-70E740481C1C}">
                          <a14:useLocalDpi xmlns:a14="http://schemas.microsoft.com/office/drawing/2010/main" val="0"/>
                        </a:ext>
                      </a:extLst>
                    </a:blip>
                    <a:stretch>
                      <a:fillRect/>
                    </a:stretch>
                  </pic:blipFill>
                  <pic:spPr>
                    <a:xfrm>
                      <a:off x="0" y="0"/>
                      <a:ext cx="4276725" cy="3857625"/>
                    </a:xfrm>
                    <a:prstGeom prst="rect">
                      <a:avLst/>
                    </a:prstGeom>
                  </pic:spPr>
                </pic:pic>
              </a:graphicData>
            </a:graphic>
            <wp14:sizeRelH relativeFrom="page">
              <wp14:pctWidth>0</wp14:pctWidth>
            </wp14:sizeRelH>
            <wp14:sizeRelV relativeFrom="page">
              <wp14:pctHeight>0</wp14:pctHeight>
            </wp14:sizeRelV>
          </wp:anchor>
        </w:drawing>
      </w: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68356B">
      <w:pPr>
        <w:spacing w:before="19"/>
        <w:ind w:left="149"/>
        <w:rPr>
          <w:rFonts w:ascii="Calibri" w:eastAsia="Calibri" w:hAnsi="Calibri" w:cs="Calibri"/>
        </w:rPr>
        <w:sectPr w:rsidR="00EB58F5" w:rsidSect="009E2E82">
          <w:footerReference w:type="default" r:id="rId9"/>
          <w:pgSz w:w="11900" w:h="16840" w:code="9"/>
          <w:pgMar w:top="1320" w:right="1320" w:bottom="0" w:left="1680" w:header="0" w:footer="0" w:gutter="0"/>
          <w:cols w:space="720"/>
          <w:docGrid w:linePitch="272"/>
        </w:sectPr>
      </w:pPr>
      <w:r>
        <w:rPr>
          <w:rFonts w:ascii="Calibri" w:eastAsia="Calibri" w:hAnsi="Calibri" w:cs="Calibri"/>
        </w:rPr>
        <w:t>LAPORAN</w:t>
      </w:r>
      <w:r>
        <w:rPr>
          <w:rFonts w:ascii="Calibri" w:eastAsia="Calibri" w:hAnsi="Calibri" w:cs="Calibri"/>
          <w:spacing w:val="-7"/>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2"/>
        </w:rPr>
        <w:t>O</w:t>
      </w:r>
      <w:r>
        <w:rPr>
          <w:rFonts w:ascii="Calibri" w:eastAsia="Calibri" w:hAnsi="Calibri" w:cs="Calibri"/>
          <w:spacing w:val="-1"/>
        </w:rPr>
        <w:t>Y</w:t>
      </w:r>
      <w:r>
        <w:rPr>
          <w:rFonts w:ascii="Calibri" w:eastAsia="Calibri" w:hAnsi="Calibri" w:cs="Calibri"/>
          <w:spacing w:val="1"/>
        </w:rPr>
        <w:t>E</w:t>
      </w:r>
      <w:r>
        <w:rPr>
          <w:rFonts w:ascii="Calibri" w:eastAsia="Calibri" w:hAnsi="Calibri" w:cs="Calibri"/>
        </w:rPr>
        <w:t xml:space="preserve">K/PBO                                                                                                                                         </w:t>
      </w:r>
      <w:r>
        <w:rPr>
          <w:rFonts w:ascii="Calibri" w:eastAsia="Calibri" w:hAnsi="Calibri" w:cs="Calibri"/>
          <w:spacing w:val="38"/>
        </w:rPr>
        <w:t xml:space="preserve"> </w:t>
      </w:r>
      <w:r>
        <w:rPr>
          <w:rFonts w:ascii="Calibri" w:eastAsia="Calibri" w:hAnsi="Calibri" w:cs="Calibri"/>
          <w:b/>
        </w:rPr>
        <w:t>2</w:t>
      </w:r>
      <w:r>
        <w:rPr>
          <w:rFonts w:ascii="Calibri" w:eastAsia="Calibri" w:hAnsi="Calibri" w:cs="Calibri"/>
          <w:b/>
          <w:spacing w:val="-1"/>
        </w:rPr>
        <w:t xml:space="preserve"> </w:t>
      </w:r>
      <w:r>
        <w:rPr>
          <w:rFonts w:ascii="Calibri" w:eastAsia="Calibri" w:hAnsi="Calibri" w:cs="Calibri"/>
        </w:rPr>
        <w:t>of</w:t>
      </w:r>
      <w:r>
        <w:rPr>
          <w:rFonts w:ascii="Calibri" w:eastAsia="Calibri" w:hAnsi="Calibri" w:cs="Calibri"/>
          <w:spacing w:val="-2"/>
        </w:rPr>
        <w:t xml:space="preserve"> </w:t>
      </w:r>
      <w:r>
        <w:rPr>
          <w:rFonts w:ascii="Calibri" w:eastAsia="Calibri" w:hAnsi="Calibri" w:cs="Calibri"/>
          <w:b/>
        </w:rPr>
        <w:t>8</w:t>
      </w:r>
    </w:p>
    <w:p w:rsidR="005C39CB" w:rsidRDefault="005C39CB">
      <w:pPr>
        <w:spacing w:before="78"/>
        <w:ind w:left="100"/>
        <w:rPr>
          <w:b/>
          <w:sz w:val="24"/>
          <w:szCs w:val="24"/>
          <w:lang w:val="id-ID"/>
        </w:rPr>
      </w:pPr>
    </w:p>
    <w:p w:rsidR="00EB58F5" w:rsidRDefault="0068356B">
      <w:pPr>
        <w:spacing w:before="78"/>
        <w:ind w:left="100"/>
        <w:rPr>
          <w:sz w:val="24"/>
          <w:szCs w:val="24"/>
        </w:rPr>
      </w:pPr>
      <w:r>
        <w:rPr>
          <w:b/>
          <w:sz w:val="24"/>
          <w:szCs w:val="24"/>
        </w:rPr>
        <w:t>Use</w:t>
      </w:r>
      <w:r>
        <w:rPr>
          <w:b/>
          <w:spacing w:val="-1"/>
          <w:sz w:val="24"/>
          <w:szCs w:val="24"/>
        </w:rPr>
        <w:t xml:space="preserve"> </w:t>
      </w:r>
      <w:r>
        <w:rPr>
          <w:b/>
          <w:sz w:val="24"/>
          <w:szCs w:val="24"/>
        </w:rPr>
        <w:t>Case</w:t>
      </w:r>
      <w:r>
        <w:rPr>
          <w:b/>
          <w:spacing w:val="-1"/>
          <w:sz w:val="24"/>
          <w:szCs w:val="24"/>
        </w:rPr>
        <w:t xml:space="preserve"> </w:t>
      </w:r>
      <w:r>
        <w:rPr>
          <w:b/>
          <w:spacing w:val="1"/>
          <w:sz w:val="24"/>
          <w:szCs w:val="24"/>
        </w:rPr>
        <w:t>S</w:t>
      </w:r>
      <w:r>
        <w:rPr>
          <w:b/>
          <w:spacing w:val="-1"/>
          <w:sz w:val="24"/>
          <w:szCs w:val="24"/>
        </w:rPr>
        <w:t>ce</w:t>
      </w:r>
      <w:r>
        <w:rPr>
          <w:b/>
          <w:spacing w:val="1"/>
          <w:sz w:val="24"/>
          <w:szCs w:val="24"/>
        </w:rPr>
        <w:t>n</w:t>
      </w:r>
      <w:r>
        <w:rPr>
          <w:b/>
          <w:sz w:val="24"/>
          <w:szCs w:val="24"/>
        </w:rPr>
        <w:t>a</w:t>
      </w:r>
      <w:r>
        <w:rPr>
          <w:b/>
          <w:spacing w:val="-1"/>
          <w:sz w:val="24"/>
          <w:szCs w:val="24"/>
        </w:rPr>
        <w:t>r</w:t>
      </w:r>
      <w:r>
        <w:rPr>
          <w:b/>
          <w:sz w:val="24"/>
          <w:szCs w:val="24"/>
        </w:rPr>
        <w:t>io</w:t>
      </w:r>
    </w:p>
    <w:p w:rsidR="00EB58F5" w:rsidRDefault="00EB58F5">
      <w:pPr>
        <w:spacing w:before="10" w:line="120" w:lineRule="exact"/>
        <w:rPr>
          <w:sz w:val="13"/>
          <w:szCs w:val="13"/>
        </w:rPr>
      </w:pPr>
    </w:p>
    <w:p w:rsidR="00EB58F5" w:rsidRDefault="0068356B">
      <w:pPr>
        <w:ind w:left="100"/>
        <w:rPr>
          <w:sz w:val="24"/>
          <w:szCs w:val="24"/>
        </w:rPr>
      </w:pPr>
      <w:proofErr w:type="spellStart"/>
      <w:r>
        <w:rPr>
          <w:spacing w:val="-2"/>
          <w:sz w:val="24"/>
          <w:szCs w:val="24"/>
        </w:rPr>
        <w:t>B</w:t>
      </w:r>
      <w:r>
        <w:rPr>
          <w:spacing w:val="-1"/>
          <w:sz w:val="24"/>
          <w:szCs w:val="24"/>
        </w:rPr>
        <w:t>e</w:t>
      </w:r>
      <w:r>
        <w:rPr>
          <w:sz w:val="24"/>
          <w:szCs w:val="24"/>
        </w:rPr>
        <w:t>rikut</w:t>
      </w:r>
      <w:proofErr w:type="spellEnd"/>
      <w:r>
        <w:rPr>
          <w:sz w:val="24"/>
          <w:szCs w:val="24"/>
        </w:rPr>
        <w:t xml:space="preserve"> </w:t>
      </w:r>
      <w:proofErr w:type="spellStart"/>
      <w:r>
        <w:rPr>
          <w:spacing w:val="-1"/>
          <w:sz w:val="24"/>
          <w:szCs w:val="24"/>
        </w:rPr>
        <w:t>a</w:t>
      </w:r>
      <w:r>
        <w:rPr>
          <w:spacing w:val="2"/>
          <w:sz w:val="24"/>
          <w:szCs w:val="24"/>
        </w:rPr>
        <w:t>d</w:t>
      </w:r>
      <w:r>
        <w:rPr>
          <w:spacing w:val="-1"/>
          <w:sz w:val="24"/>
          <w:szCs w:val="24"/>
        </w:rPr>
        <w:t>a</w:t>
      </w:r>
      <w:r>
        <w:rPr>
          <w:sz w:val="24"/>
          <w:szCs w:val="24"/>
        </w:rPr>
        <w:t>lah</w:t>
      </w:r>
      <w:proofErr w:type="spellEnd"/>
      <w:r>
        <w:rPr>
          <w:sz w:val="24"/>
          <w:szCs w:val="24"/>
        </w:rPr>
        <w:t xml:space="preserve"> </w:t>
      </w:r>
      <w:r>
        <w:rPr>
          <w:i/>
          <w:sz w:val="24"/>
          <w:szCs w:val="24"/>
        </w:rPr>
        <w:t>use</w:t>
      </w:r>
      <w:r>
        <w:rPr>
          <w:i/>
          <w:spacing w:val="1"/>
          <w:sz w:val="24"/>
          <w:szCs w:val="24"/>
        </w:rPr>
        <w:t xml:space="preserve"> </w:t>
      </w:r>
      <w:r>
        <w:rPr>
          <w:i/>
          <w:spacing w:val="-1"/>
          <w:sz w:val="24"/>
          <w:szCs w:val="24"/>
        </w:rPr>
        <w:t>c</w:t>
      </w:r>
      <w:r>
        <w:rPr>
          <w:i/>
          <w:sz w:val="24"/>
          <w:szCs w:val="24"/>
        </w:rPr>
        <w:t>ase</w:t>
      </w:r>
      <w:r>
        <w:rPr>
          <w:i/>
          <w:spacing w:val="-1"/>
          <w:sz w:val="24"/>
          <w:szCs w:val="24"/>
        </w:rPr>
        <w:t xml:space="preserve"> </w:t>
      </w:r>
      <w:r>
        <w:rPr>
          <w:i/>
          <w:spacing w:val="2"/>
          <w:sz w:val="24"/>
          <w:szCs w:val="24"/>
        </w:rPr>
        <w:t>s</w:t>
      </w:r>
      <w:r>
        <w:rPr>
          <w:i/>
          <w:spacing w:val="-1"/>
          <w:sz w:val="24"/>
          <w:szCs w:val="24"/>
        </w:rPr>
        <w:t>ce</w:t>
      </w:r>
      <w:r>
        <w:rPr>
          <w:i/>
          <w:sz w:val="24"/>
          <w:szCs w:val="24"/>
        </w:rPr>
        <w:t>nario</w:t>
      </w:r>
      <w:r>
        <w:rPr>
          <w:i/>
          <w:spacing w:val="1"/>
          <w:sz w:val="24"/>
          <w:szCs w:val="24"/>
        </w:rPr>
        <w:t xml:space="preserve"> </w:t>
      </w:r>
      <w:proofErr w:type="spellStart"/>
      <w:r>
        <w:rPr>
          <w:sz w:val="24"/>
          <w:szCs w:val="24"/>
        </w:rPr>
        <w:t>d</w:t>
      </w:r>
      <w:r>
        <w:rPr>
          <w:spacing w:val="-1"/>
          <w:sz w:val="24"/>
          <w:szCs w:val="24"/>
        </w:rPr>
        <w:t>a</w:t>
      </w:r>
      <w:r>
        <w:rPr>
          <w:sz w:val="24"/>
          <w:szCs w:val="24"/>
        </w:rPr>
        <w:t>ri</w:t>
      </w:r>
      <w:proofErr w:type="spellEnd"/>
      <w:r>
        <w:rPr>
          <w:sz w:val="24"/>
          <w:szCs w:val="24"/>
        </w:rPr>
        <w:t xml:space="preserve"> </w:t>
      </w:r>
      <w:r>
        <w:rPr>
          <w:i/>
          <w:sz w:val="24"/>
          <w:szCs w:val="24"/>
        </w:rPr>
        <w:t>use</w:t>
      </w:r>
      <w:r>
        <w:rPr>
          <w:i/>
          <w:spacing w:val="2"/>
          <w:sz w:val="24"/>
          <w:szCs w:val="24"/>
        </w:rPr>
        <w:t xml:space="preserve"> </w:t>
      </w:r>
      <w:r>
        <w:rPr>
          <w:i/>
          <w:spacing w:val="-1"/>
          <w:sz w:val="24"/>
          <w:szCs w:val="24"/>
        </w:rPr>
        <w:t>c</w:t>
      </w:r>
      <w:r>
        <w:rPr>
          <w:i/>
          <w:sz w:val="24"/>
          <w:szCs w:val="24"/>
        </w:rPr>
        <w:t>ase</w:t>
      </w:r>
      <w:r>
        <w:rPr>
          <w:i/>
          <w:spacing w:val="-1"/>
          <w:sz w:val="24"/>
          <w:szCs w:val="24"/>
        </w:rPr>
        <w:t xml:space="preserve"> </w:t>
      </w:r>
      <w:r>
        <w:rPr>
          <w:i/>
          <w:sz w:val="24"/>
          <w:szCs w:val="24"/>
        </w:rPr>
        <w:t>di</w:t>
      </w:r>
      <w:r>
        <w:rPr>
          <w:i/>
          <w:spacing w:val="3"/>
          <w:sz w:val="24"/>
          <w:szCs w:val="24"/>
        </w:rPr>
        <w:t>a</w:t>
      </w:r>
      <w:r>
        <w:rPr>
          <w:i/>
          <w:sz w:val="24"/>
          <w:szCs w:val="24"/>
        </w:rPr>
        <w:t xml:space="preserve">gram </w:t>
      </w:r>
      <w:proofErr w:type="spellStart"/>
      <w:r>
        <w:rPr>
          <w:sz w:val="24"/>
          <w:szCs w:val="24"/>
        </w:rPr>
        <w:t>diat</w:t>
      </w:r>
      <w:r>
        <w:rPr>
          <w:spacing w:val="-1"/>
          <w:sz w:val="24"/>
          <w:szCs w:val="24"/>
        </w:rPr>
        <w:t>a</w:t>
      </w:r>
      <w:r>
        <w:rPr>
          <w:sz w:val="24"/>
          <w:szCs w:val="24"/>
        </w:rPr>
        <w:t>s</w:t>
      </w:r>
      <w:proofErr w:type="spellEnd"/>
      <w:r>
        <w:rPr>
          <w:sz w:val="24"/>
          <w:szCs w:val="24"/>
        </w:rPr>
        <w:t>.</w:t>
      </w:r>
    </w:p>
    <w:p w:rsidR="00EB58F5" w:rsidRDefault="00EB58F5">
      <w:pPr>
        <w:spacing w:before="4" w:line="180" w:lineRule="exact"/>
        <w:rPr>
          <w:sz w:val="18"/>
          <w:szCs w:val="18"/>
        </w:rPr>
      </w:pPr>
    </w:p>
    <w:p w:rsidR="00EB58F5" w:rsidRDefault="00EB58F5">
      <w:pPr>
        <w:spacing w:before="10" w:line="180" w:lineRule="exact"/>
        <w:rPr>
          <w:sz w:val="19"/>
          <w:szCs w:val="19"/>
        </w:rPr>
      </w:pPr>
    </w:p>
    <w:p w:rsidR="00EB58F5" w:rsidRDefault="00EB58F5">
      <w:pPr>
        <w:spacing w:line="200" w:lineRule="exact"/>
      </w:pPr>
    </w:p>
    <w:tbl>
      <w:tblPr>
        <w:tblW w:w="0" w:type="auto"/>
        <w:tblInd w:w="99" w:type="dxa"/>
        <w:tblLayout w:type="fixed"/>
        <w:tblCellMar>
          <w:left w:w="0" w:type="dxa"/>
          <w:right w:w="0" w:type="dxa"/>
        </w:tblCellMar>
        <w:tblLook w:val="01E0" w:firstRow="1" w:lastRow="1" w:firstColumn="1" w:lastColumn="1" w:noHBand="0" w:noVBand="0"/>
      </w:tblPr>
      <w:tblGrid>
        <w:gridCol w:w="1651"/>
        <w:gridCol w:w="7368"/>
      </w:tblGrid>
      <w:tr w:rsidR="00EB58F5">
        <w:trPr>
          <w:trHeight w:hRule="exact" w:val="475"/>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spacing w:val="-1"/>
              </w:rPr>
              <w:t>I</w:t>
            </w:r>
            <w:r>
              <w:rPr>
                <w:b/>
                <w:i/>
                <w:spacing w:val="1"/>
              </w:rPr>
              <w:t>d</w:t>
            </w:r>
            <w:r>
              <w:rPr>
                <w:b/>
                <w:i/>
              </w:rPr>
              <w:t>entifier</w:t>
            </w:r>
          </w:p>
        </w:tc>
        <w:tc>
          <w:tcPr>
            <w:tcW w:w="7368"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t>U</w:t>
            </w:r>
            <w:r>
              <w:rPr>
                <w:spacing w:val="-1"/>
              </w:rPr>
              <w:t>C</w:t>
            </w:r>
            <w:r>
              <w:rPr>
                <w:spacing w:val="1"/>
              </w:rPr>
              <w:t>_0</w:t>
            </w:r>
            <w:r>
              <w:t>1</w:t>
            </w:r>
          </w:p>
        </w:tc>
      </w:tr>
      <w:tr w:rsidR="00EB58F5">
        <w:trPr>
          <w:trHeight w:hRule="exact" w:val="473"/>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rPr>
              <w:t>G</w:t>
            </w:r>
            <w:r>
              <w:rPr>
                <w:b/>
                <w:i/>
                <w:spacing w:val="1"/>
              </w:rPr>
              <w:t>oa</w:t>
            </w:r>
            <w:r>
              <w:rPr>
                <w:b/>
                <w:i/>
              </w:rPr>
              <w:t>l</w:t>
            </w:r>
          </w:p>
        </w:tc>
        <w:tc>
          <w:tcPr>
            <w:tcW w:w="7368" w:type="dxa"/>
            <w:tcBorders>
              <w:top w:val="single" w:sz="5" w:space="0" w:color="000000"/>
              <w:left w:val="single" w:sz="5" w:space="0" w:color="000000"/>
              <w:bottom w:val="single" w:sz="5" w:space="0" w:color="000000"/>
              <w:right w:val="single" w:sz="5" w:space="0" w:color="000000"/>
            </w:tcBorders>
          </w:tcPr>
          <w:p w:rsidR="00EB58F5" w:rsidRPr="00630DBD" w:rsidRDefault="0068356B">
            <w:pPr>
              <w:spacing w:line="220" w:lineRule="exact"/>
              <w:ind w:left="-1"/>
              <w:rPr>
                <w:lang w:val="id-ID"/>
              </w:rPr>
            </w:pPr>
            <w:r>
              <w:t>M</w:t>
            </w:r>
            <w:r w:rsidR="00630DBD">
              <w:rPr>
                <w:spacing w:val="1"/>
                <w:lang w:val="id-ID"/>
              </w:rPr>
              <w:t>engecek ketersediaan barang</w:t>
            </w:r>
          </w:p>
        </w:tc>
      </w:tr>
      <w:tr w:rsidR="00EB58F5">
        <w:trPr>
          <w:trHeight w:hRule="exact" w:val="475"/>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rPr>
              <w:t>P</w:t>
            </w:r>
            <w:r>
              <w:rPr>
                <w:b/>
                <w:i/>
                <w:spacing w:val="-1"/>
              </w:rPr>
              <w:t>r</w:t>
            </w:r>
            <w:r>
              <w:rPr>
                <w:b/>
                <w:i/>
              </w:rPr>
              <w:t>i</w:t>
            </w:r>
            <w:r>
              <w:rPr>
                <w:b/>
                <w:i/>
                <w:spacing w:val="3"/>
              </w:rPr>
              <w:t>m</w:t>
            </w:r>
            <w:r>
              <w:rPr>
                <w:b/>
                <w:i/>
                <w:spacing w:val="1"/>
              </w:rPr>
              <w:t>a</w:t>
            </w:r>
            <w:r>
              <w:rPr>
                <w:b/>
                <w:i/>
                <w:spacing w:val="-1"/>
              </w:rPr>
              <w:t>r</w:t>
            </w:r>
            <w:r>
              <w:rPr>
                <w:b/>
                <w:i/>
              </w:rPr>
              <w:t>y</w:t>
            </w:r>
            <w:r>
              <w:rPr>
                <w:b/>
                <w:i/>
                <w:spacing w:val="-6"/>
              </w:rPr>
              <w:t xml:space="preserve"> </w:t>
            </w:r>
            <w:r>
              <w:rPr>
                <w:b/>
                <w:i/>
                <w:spacing w:val="1"/>
              </w:rPr>
              <w:t>a</w:t>
            </w:r>
            <w:r>
              <w:rPr>
                <w:b/>
                <w:i/>
              </w:rPr>
              <w:t>ct</w:t>
            </w:r>
            <w:r>
              <w:rPr>
                <w:b/>
                <w:i/>
                <w:spacing w:val="1"/>
              </w:rPr>
              <w:t>o</w:t>
            </w:r>
            <w:r>
              <w:rPr>
                <w:b/>
                <w:i/>
              </w:rPr>
              <w:t>r</w:t>
            </w:r>
          </w:p>
        </w:tc>
        <w:tc>
          <w:tcPr>
            <w:tcW w:w="7368" w:type="dxa"/>
            <w:tcBorders>
              <w:top w:val="single" w:sz="5" w:space="0" w:color="000000"/>
              <w:left w:val="single" w:sz="5" w:space="0" w:color="000000"/>
              <w:bottom w:val="single" w:sz="5" w:space="0" w:color="000000"/>
              <w:right w:val="single" w:sz="5" w:space="0" w:color="000000"/>
            </w:tcBorders>
          </w:tcPr>
          <w:p w:rsidR="00EB58F5" w:rsidRPr="00630DBD" w:rsidRDefault="00630DBD">
            <w:pPr>
              <w:spacing w:line="220" w:lineRule="exact"/>
              <w:ind w:left="-1"/>
              <w:rPr>
                <w:lang w:val="id-ID"/>
              </w:rPr>
            </w:pPr>
            <w:r>
              <w:rPr>
                <w:spacing w:val="2"/>
                <w:lang w:val="id-ID"/>
              </w:rPr>
              <w:t>Admin</w:t>
            </w:r>
          </w:p>
        </w:tc>
      </w:tr>
      <w:tr w:rsidR="00EB58F5">
        <w:trPr>
          <w:trHeight w:hRule="exact" w:val="475"/>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rPr>
              <w:t>T</w:t>
            </w:r>
            <w:r>
              <w:rPr>
                <w:b/>
                <w:i/>
                <w:spacing w:val="-1"/>
              </w:rPr>
              <w:t>r</w:t>
            </w:r>
            <w:r>
              <w:rPr>
                <w:b/>
                <w:i/>
              </w:rPr>
              <w:t>i</w:t>
            </w:r>
            <w:r>
              <w:rPr>
                <w:b/>
                <w:i/>
                <w:spacing w:val="1"/>
              </w:rPr>
              <w:t>gg</w:t>
            </w:r>
            <w:r>
              <w:rPr>
                <w:b/>
                <w:i/>
              </w:rPr>
              <w:t>er</w:t>
            </w:r>
          </w:p>
        </w:tc>
        <w:tc>
          <w:tcPr>
            <w:tcW w:w="7368" w:type="dxa"/>
            <w:tcBorders>
              <w:top w:val="single" w:sz="5" w:space="0" w:color="000000"/>
              <w:left w:val="single" w:sz="5" w:space="0" w:color="000000"/>
              <w:bottom w:val="single" w:sz="5" w:space="0" w:color="000000"/>
              <w:right w:val="single" w:sz="5" w:space="0" w:color="000000"/>
            </w:tcBorders>
          </w:tcPr>
          <w:p w:rsidR="00EB58F5" w:rsidRPr="00630DBD" w:rsidRDefault="0068356B">
            <w:pPr>
              <w:spacing w:line="220" w:lineRule="exact"/>
              <w:ind w:left="-1"/>
              <w:rPr>
                <w:lang w:val="id-ID"/>
              </w:rPr>
            </w:pPr>
            <w:proofErr w:type="spellStart"/>
            <w:r>
              <w:rPr>
                <w:spacing w:val="3"/>
              </w:rPr>
              <w:t>T</w:t>
            </w:r>
            <w:r>
              <w:t>e</w:t>
            </w:r>
            <w:r>
              <w:rPr>
                <w:spacing w:val="-1"/>
              </w:rPr>
              <w:t>r</w:t>
            </w:r>
            <w:r>
              <w:rPr>
                <w:spacing w:val="2"/>
              </w:rPr>
              <w:t>j</w:t>
            </w:r>
            <w:r>
              <w:rPr>
                <w:spacing w:val="-2"/>
              </w:rPr>
              <w:t>a</w:t>
            </w:r>
            <w:r>
              <w:rPr>
                <w:spacing w:val="1"/>
              </w:rPr>
              <w:t>d</w:t>
            </w:r>
            <w:r>
              <w:t>i</w:t>
            </w:r>
            <w:proofErr w:type="spellEnd"/>
            <w:r>
              <w:rPr>
                <w:spacing w:val="-6"/>
              </w:rPr>
              <w:t xml:space="preserve"> </w:t>
            </w:r>
            <w:proofErr w:type="spellStart"/>
            <w:r>
              <w:t>t</w:t>
            </w:r>
            <w:r>
              <w:rPr>
                <w:spacing w:val="1"/>
              </w:rPr>
              <w:t>r</w:t>
            </w:r>
            <w:r>
              <w:t>a</w:t>
            </w:r>
            <w:r>
              <w:rPr>
                <w:spacing w:val="-1"/>
              </w:rPr>
              <w:t>ns</w:t>
            </w:r>
            <w:r>
              <w:t>a</w:t>
            </w:r>
            <w:r>
              <w:rPr>
                <w:spacing w:val="1"/>
              </w:rPr>
              <w:t>k</w:t>
            </w:r>
            <w:r>
              <w:rPr>
                <w:spacing w:val="-1"/>
              </w:rPr>
              <w:t>s</w:t>
            </w:r>
            <w:r>
              <w:t>i</w:t>
            </w:r>
            <w:proofErr w:type="spellEnd"/>
            <w:r>
              <w:rPr>
                <w:spacing w:val="-7"/>
              </w:rPr>
              <w:t xml:space="preserve"> </w:t>
            </w:r>
            <w:proofErr w:type="spellStart"/>
            <w:r>
              <w:rPr>
                <w:spacing w:val="1"/>
              </w:rPr>
              <w:t>p</w:t>
            </w:r>
            <w:r>
              <w:rPr>
                <w:spacing w:val="3"/>
              </w:rPr>
              <w:t>e</w:t>
            </w:r>
            <w:r>
              <w:rPr>
                <w:spacing w:val="-4"/>
              </w:rPr>
              <w:t>m</w:t>
            </w:r>
            <w:r>
              <w:rPr>
                <w:spacing w:val="1"/>
              </w:rPr>
              <w:t>b</w:t>
            </w:r>
            <w:r>
              <w:t>eli</w:t>
            </w:r>
            <w:r>
              <w:rPr>
                <w:spacing w:val="3"/>
              </w:rPr>
              <w:t>a</w:t>
            </w:r>
            <w:r>
              <w:t>n</w:t>
            </w:r>
            <w:proofErr w:type="spellEnd"/>
            <w:r>
              <w:rPr>
                <w:spacing w:val="-9"/>
              </w:rPr>
              <w:t xml:space="preserve"> </w:t>
            </w:r>
            <w:r w:rsidR="00630DBD">
              <w:rPr>
                <w:lang w:val="id-ID"/>
              </w:rPr>
              <w:t>barang</w:t>
            </w:r>
          </w:p>
        </w:tc>
      </w:tr>
      <w:tr w:rsidR="00EB58F5">
        <w:trPr>
          <w:trHeight w:hRule="exact" w:val="901"/>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rPr>
              <w:t>P</w:t>
            </w:r>
            <w:r>
              <w:rPr>
                <w:b/>
                <w:i/>
                <w:spacing w:val="-1"/>
              </w:rPr>
              <w:t>r</w:t>
            </w:r>
            <w:r>
              <w:rPr>
                <w:b/>
                <w:i/>
                <w:spacing w:val="1"/>
              </w:rPr>
              <w:t>e-</w:t>
            </w:r>
            <w:r>
              <w:rPr>
                <w:b/>
                <w:i/>
              </w:rPr>
              <w:t>c</w:t>
            </w:r>
            <w:r>
              <w:rPr>
                <w:b/>
                <w:i/>
                <w:spacing w:val="1"/>
              </w:rPr>
              <w:t>o</w:t>
            </w:r>
            <w:r>
              <w:rPr>
                <w:b/>
                <w:i/>
              </w:rPr>
              <w:t>n</w:t>
            </w:r>
            <w:r>
              <w:rPr>
                <w:b/>
                <w:i/>
                <w:spacing w:val="1"/>
              </w:rPr>
              <w:t>d</w:t>
            </w:r>
            <w:r>
              <w:rPr>
                <w:b/>
                <w:i/>
              </w:rPr>
              <w:t>ition</w:t>
            </w:r>
          </w:p>
        </w:tc>
        <w:tc>
          <w:tcPr>
            <w:tcW w:w="7368"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74"/>
            </w:pPr>
            <w:r>
              <w:rPr>
                <w:spacing w:val="1"/>
              </w:rPr>
              <w:t>1</w:t>
            </w:r>
            <w:r>
              <w:t xml:space="preserve">.   </w:t>
            </w:r>
            <w:r>
              <w:rPr>
                <w:spacing w:val="8"/>
              </w:rPr>
              <w:t xml:space="preserve"> </w:t>
            </w:r>
            <w:r w:rsidR="00630DBD">
              <w:rPr>
                <w:spacing w:val="2"/>
                <w:lang w:val="id-ID"/>
              </w:rPr>
              <w:t>Admin</w:t>
            </w:r>
            <w:r>
              <w:rPr>
                <w:spacing w:val="-2"/>
              </w:rPr>
              <w:t xml:space="preserve"> </w:t>
            </w:r>
            <w:proofErr w:type="spellStart"/>
            <w:r>
              <w:rPr>
                <w:spacing w:val="-1"/>
              </w:rPr>
              <w:t>su</w:t>
            </w:r>
            <w:r>
              <w:rPr>
                <w:spacing w:val="1"/>
              </w:rPr>
              <w:t>d</w:t>
            </w:r>
            <w:r>
              <w:t>ah</w:t>
            </w:r>
            <w:proofErr w:type="spellEnd"/>
            <w:r>
              <w:rPr>
                <w:spacing w:val="-6"/>
              </w:rPr>
              <w:t xml:space="preserve"> </w:t>
            </w:r>
            <w:proofErr w:type="spellStart"/>
            <w:r>
              <w:rPr>
                <w:spacing w:val="1"/>
              </w:rPr>
              <w:t>b</w:t>
            </w:r>
            <w:r>
              <w:t>e</w:t>
            </w:r>
            <w:r>
              <w:rPr>
                <w:spacing w:val="1"/>
              </w:rPr>
              <w:t>r</w:t>
            </w:r>
            <w:r>
              <w:rPr>
                <w:spacing w:val="-1"/>
              </w:rPr>
              <w:t>h</w:t>
            </w:r>
            <w:r>
              <w:t>a</w:t>
            </w:r>
            <w:r>
              <w:rPr>
                <w:spacing w:val="2"/>
              </w:rPr>
              <w:t>s</w:t>
            </w:r>
            <w:r>
              <w:t>il</w:t>
            </w:r>
            <w:proofErr w:type="spellEnd"/>
            <w:r>
              <w:rPr>
                <w:spacing w:val="-4"/>
              </w:rPr>
              <w:t xml:space="preserve"> </w:t>
            </w:r>
            <w:proofErr w:type="spellStart"/>
            <w:r>
              <w:rPr>
                <w:spacing w:val="-4"/>
              </w:rPr>
              <w:t>m</w:t>
            </w:r>
            <w:r>
              <w:rPr>
                <w:spacing w:val="3"/>
              </w:rPr>
              <w:t>e</w:t>
            </w:r>
            <w:r>
              <w:rPr>
                <w:spacing w:val="-1"/>
              </w:rPr>
              <w:t>ng</w:t>
            </w:r>
            <w:r>
              <w:rPr>
                <w:spacing w:val="3"/>
              </w:rPr>
              <w:t>a</w:t>
            </w:r>
            <w:r>
              <w:rPr>
                <w:spacing w:val="-1"/>
              </w:rPr>
              <w:t>ks</w:t>
            </w:r>
            <w:r>
              <w:rPr>
                <w:spacing w:val="3"/>
              </w:rPr>
              <w:t>e</w:t>
            </w:r>
            <w:r>
              <w:t>s</w:t>
            </w:r>
            <w:proofErr w:type="spellEnd"/>
            <w:r>
              <w:rPr>
                <w:spacing w:val="-9"/>
              </w:rPr>
              <w:t xml:space="preserve"> </w:t>
            </w:r>
            <w:proofErr w:type="spellStart"/>
            <w:r>
              <w:rPr>
                <w:spacing w:val="-1"/>
              </w:rPr>
              <w:t>s</w:t>
            </w:r>
            <w:r>
              <w:rPr>
                <w:spacing w:val="2"/>
              </w:rPr>
              <w:t>i</w:t>
            </w:r>
            <w:r>
              <w:rPr>
                <w:spacing w:val="-1"/>
              </w:rPr>
              <w:t>s</w:t>
            </w:r>
            <w:r>
              <w:t>t</w:t>
            </w:r>
            <w:r>
              <w:rPr>
                <w:spacing w:val="2"/>
              </w:rPr>
              <w:t>e</w:t>
            </w:r>
            <w:r>
              <w:t>m</w:t>
            </w:r>
            <w:proofErr w:type="spellEnd"/>
          </w:p>
          <w:p w:rsidR="00EB58F5" w:rsidRDefault="00EB58F5">
            <w:pPr>
              <w:spacing w:before="9" w:line="100" w:lineRule="exact"/>
              <w:rPr>
                <w:sz w:val="11"/>
                <w:szCs w:val="11"/>
              </w:rPr>
            </w:pPr>
          </w:p>
          <w:p w:rsidR="00EB58F5" w:rsidRDefault="0068356B">
            <w:pPr>
              <w:ind w:left="174"/>
            </w:pPr>
            <w:r>
              <w:rPr>
                <w:spacing w:val="1"/>
              </w:rPr>
              <w:t>2</w:t>
            </w:r>
            <w:r>
              <w:t xml:space="preserve">.   </w:t>
            </w:r>
            <w:r>
              <w:rPr>
                <w:spacing w:val="8"/>
              </w:rPr>
              <w:t xml:space="preserve"> </w:t>
            </w:r>
            <w:r>
              <w:t>Data</w:t>
            </w:r>
            <w:r w:rsidR="00630DBD">
              <w:rPr>
                <w:spacing w:val="-3"/>
                <w:lang w:val="id-ID"/>
              </w:rPr>
              <w:t xml:space="preserve"> barang </w:t>
            </w:r>
            <w:r>
              <w:rPr>
                <w:spacing w:val="-4"/>
              </w:rPr>
              <w:t xml:space="preserve"> </w:t>
            </w:r>
            <w:proofErr w:type="spellStart"/>
            <w:r>
              <w:rPr>
                <w:spacing w:val="-1"/>
              </w:rPr>
              <w:t>su</w:t>
            </w:r>
            <w:r>
              <w:rPr>
                <w:spacing w:val="1"/>
              </w:rPr>
              <w:t>d</w:t>
            </w:r>
            <w:r>
              <w:t>ah</w:t>
            </w:r>
            <w:proofErr w:type="spellEnd"/>
            <w:r>
              <w:rPr>
                <w:spacing w:val="-6"/>
              </w:rPr>
              <w:t xml:space="preserve"> </w:t>
            </w:r>
            <w:proofErr w:type="spellStart"/>
            <w:r>
              <w:t>te</w:t>
            </w:r>
            <w:r>
              <w:rPr>
                <w:spacing w:val="1"/>
              </w:rPr>
              <w:t>rd</w:t>
            </w:r>
            <w:r>
              <w:t>a</w:t>
            </w:r>
            <w:r>
              <w:rPr>
                <w:spacing w:val="-1"/>
              </w:rPr>
              <w:t>f</w:t>
            </w:r>
            <w:r>
              <w:t>tar</w:t>
            </w:r>
            <w:proofErr w:type="spellEnd"/>
          </w:p>
        </w:tc>
      </w:tr>
      <w:tr w:rsidR="00EB58F5">
        <w:trPr>
          <w:trHeight w:hRule="exact" w:val="473"/>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rPr>
              <w:t>P</w:t>
            </w:r>
            <w:r>
              <w:rPr>
                <w:b/>
                <w:i/>
                <w:spacing w:val="1"/>
              </w:rPr>
              <w:t>o</w:t>
            </w:r>
            <w:r>
              <w:rPr>
                <w:b/>
                <w:i/>
                <w:spacing w:val="-1"/>
              </w:rPr>
              <w:t>s</w:t>
            </w:r>
            <w:r>
              <w:rPr>
                <w:b/>
                <w:i/>
              </w:rPr>
              <w:t>t</w:t>
            </w:r>
            <w:r>
              <w:rPr>
                <w:b/>
                <w:i/>
                <w:spacing w:val="1"/>
              </w:rPr>
              <w:t>-</w:t>
            </w:r>
            <w:r>
              <w:rPr>
                <w:b/>
                <w:i/>
              </w:rPr>
              <w:t>c</w:t>
            </w:r>
            <w:r>
              <w:rPr>
                <w:b/>
                <w:i/>
                <w:spacing w:val="1"/>
              </w:rPr>
              <w:t>o</w:t>
            </w:r>
            <w:r>
              <w:rPr>
                <w:b/>
                <w:i/>
              </w:rPr>
              <w:t>n</w:t>
            </w:r>
            <w:r>
              <w:rPr>
                <w:b/>
                <w:i/>
                <w:spacing w:val="1"/>
              </w:rPr>
              <w:t>d</w:t>
            </w:r>
            <w:r>
              <w:rPr>
                <w:b/>
                <w:i/>
              </w:rPr>
              <w:t>ition</w:t>
            </w:r>
          </w:p>
        </w:tc>
        <w:tc>
          <w:tcPr>
            <w:tcW w:w="7368" w:type="dxa"/>
            <w:tcBorders>
              <w:top w:val="single" w:sz="5" w:space="0" w:color="000000"/>
              <w:left w:val="single" w:sz="5" w:space="0" w:color="000000"/>
              <w:bottom w:val="single" w:sz="5" w:space="0" w:color="000000"/>
              <w:right w:val="single" w:sz="5" w:space="0" w:color="000000"/>
            </w:tcBorders>
          </w:tcPr>
          <w:p w:rsidR="00EB58F5" w:rsidRPr="00630DBD" w:rsidRDefault="0068356B">
            <w:pPr>
              <w:spacing w:before="33"/>
              <w:ind w:left="186"/>
              <w:rPr>
                <w:lang w:val="id-ID"/>
              </w:rPr>
            </w:pPr>
            <w:r>
              <w:rPr>
                <w:spacing w:val="1"/>
              </w:rPr>
              <w:t>1</w:t>
            </w:r>
            <w:r>
              <w:t xml:space="preserve">.      </w:t>
            </w:r>
            <w:r>
              <w:rPr>
                <w:spacing w:val="32"/>
              </w:rPr>
              <w:t xml:space="preserve"> </w:t>
            </w:r>
            <w:r w:rsidR="00630DBD">
              <w:rPr>
                <w:lang w:val="id-ID"/>
              </w:rPr>
              <w:t>Data pemesanan barang berhasil diinput</w:t>
            </w:r>
          </w:p>
        </w:tc>
      </w:tr>
      <w:tr w:rsidR="00EB58F5">
        <w:trPr>
          <w:trHeight w:hRule="exact" w:val="1361"/>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before="2"/>
              <w:ind w:left="-1"/>
            </w:pPr>
            <w:r>
              <w:rPr>
                <w:b/>
                <w:i/>
              </w:rPr>
              <w:t>S</w:t>
            </w:r>
            <w:r>
              <w:rPr>
                <w:b/>
                <w:i/>
                <w:spacing w:val="-1"/>
              </w:rPr>
              <w:t>u</w:t>
            </w:r>
            <w:r>
              <w:rPr>
                <w:b/>
                <w:i/>
              </w:rPr>
              <w:t>c</w:t>
            </w:r>
            <w:r>
              <w:rPr>
                <w:b/>
                <w:i/>
                <w:spacing w:val="1"/>
              </w:rPr>
              <w:t>c</w:t>
            </w:r>
            <w:r>
              <w:rPr>
                <w:b/>
                <w:i/>
              </w:rPr>
              <w:t>e</w:t>
            </w:r>
            <w:r>
              <w:rPr>
                <w:b/>
                <w:i/>
                <w:spacing w:val="2"/>
              </w:rPr>
              <w:t>s</w:t>
            </w:r>
            <w:r>
              <w:rPr>
                <w:b/>
                <w:i/>
              </w:rPr>
              <w:t>s</w:t>
            </w:r>
            <w:r>
              <w:rPr>
                <w:b/>
                <w:i/>
                <w:spacing w:val="-6"/>
              </w:rPr>
              <w:t xml:space="preserve"> </w:t>
            </w:r>
            <w:r>
              <w:rPr>
                <w:b/>
                <w:i/>
                <w:spacing w:val="-1"/>
              </w:rPr>
              <w:t>s</w:t>
            </w:r>
            <w:r>
              <w:rPr>
                <w:b/>
                <w:i/>
              </w:rPr>
              <w:t>c</w:t>
            </w:r>
            <w:r>
              <w:rPr>
                <w:b/>
                <w:i/>
                <w:spacing w:val="1"/>
              </w:rPr>
              <w:t>e</w:t>
            </w:r>
            <w:r>
              <w:rPr>
                <w:b/>
                <w:i/>
              </w:rPr>
              <w:t>n</w:t>
            </w:r>
            <w:r>
              <w:rPr>
                <w:b/>
                <w:i/>
                <w:spacing w:val="1"/>
              </w:rPr>
              <w:t>a</w:t>
            </w:r>
            <w:r>
              <w:rPr>
                <w:b/>
                <w:i/>
                <w:spacing w:val="-1"/>
              </w:rPr>
              <w:t>r</w:t>
            </w:r>
            <w:r>
              <w:rPr>
                <w:b/>
                <w:i/>
              </w:rPr>
              <w:t>io</w:t>
            </w:r>
          </w:p>
        </w:tc>
        <w:tc>
          <w:tcPr>
            <w:tcW w:w="7368" w:type="dxa"/>
            <w:tcBorders>
              <w:top w:val="single" w:sz="5" w:space="0" w:color="000000"/>
              <w:left w:val="single" w:sz="5" w:space="0" w:color="000000"/>
              <w:bottom w:val="single" w:sz="5" w:space="0" w:color="000000"/>
              <w:right w:val="single" w:sz="5" w:space="0" w:color="000000"/>
            </w:tcBorders>
          </w:tcPr>
          <w:p w:rsidR="00EB58F5" w:rsidRPr="00630DBD" w:rsidRDefault="0068356B">
            <w:pPr>
              <w:spacing w:line="220" w:lineRule="exact"/>
              <w:ind w:left="186"/>
              <w:rPr>
                <w:lang w:val="id-ID"/>
              </w:rPr>
            </w:pPr>
            <w:r>
              <w:rPr>
                <w:spacing w:val="1"/>
              </w:rPr>
              <w:t>1</w:t>
            </w:r>
            <w:r>
              <w:t xml:space="preserve">.      </w:t>
            </w:r>
            <w:r>
              <w:rPr>
                <w:spacing w:val="32"/>
              </w:rPr>
              <w:t xml:space="preserve"> </w:t>
            </w:r>
            <w:r w:rsidR="00630DBD">
              <w:rPr>
                <w:spacing w:val="2"/>
                <w:lang w:val="id-ID"/>
              </w:rPr>
              <w:t>Admin memasukkan varian barang yang akan dipesan</w:t>
            </w:r>
          </w:p>
          <w:p w:rsidR="00EB58F5" w:rsidRPr="00630DBD" w:rsidRDefault="0068356B">
            <w:pPr>
              <w:spacing w:line="220" w:lineRule="exact"/>
              <w:ind w:left="186"/>
              <w:rPr>
                <w:lang w:val="id-ID"/>
              </w:rPr>
            </w:pPr>
            <w:r>
              <w:rPr>
                <w:spacing w:val="1"/>
              </w:rPr>
              <w:t>2</w:t>
            </w:r>
            <w:r>
              <w:t xml:space="preserve">.      </w:t>
            </w:r>
            <w:r>
              <w:rPr>
                <w:spacing w:val="32"/>
              </w:rPr>
              <w:t xml:space="preserve"> </w:t>
            </w:r>
            <w:r w:rsidR="00630DBD">
              <w:rPr>
                <w:spacing w:val="2"/>
                <w:lang w:val="id-ID"/>
              </w:rPr>
              <w:t>Admin mengisi seluruh ketentuan seperti ukuran,jumlah,warna,jenis bordiran</w:t>
            </w:r>
          </w:p>
          <w:p w:rsidR="00EB58F5" w:rsidRPr="00630DBD" w:rsidRDefault="0068356B">
            <w:pPr>
              <w:ind w:left="186"/>
              <w:rPr>
                <w:lang w:val="id-ID"/>
              </w:rPr>
            </w:pPr>
            <w:r>
              <w:rPr>
                <w:spacing w:val="1"/>
              </w:rPr>
              <w:t>3</w:t>
            </w:r>
            <w:r>
              <w:t xml:space="preserve">.      </w:t>
            </w:r>
            <w:r>
              <w:rPr>
                <w:spacing w:val="32"/>
              </w:rPr>
              <w:t xml:space="preserve"> </w:t>
            </w:r>
            <w:proofErr w:type="spellStart"/>
            <w:r>
              <w:t>Si</w:t>
            </w:r>
            <w:r>
              <w:rPr>
                <w:spacing w:val="-1"/>
              </w:rPr>
              <w:t>s</w:t>
            </w:r>
            <w:r>
              <w:t>t</w:t>
            </w:r>
            <w:r>
              <w:rPr>
                <w:spacing w:val="2"/>
              </w:rPr>
              <w:t>e</w:t>
            </w:r>
            <w:r>
              <w:t>m</w:t>
            </w:r>
            <w:proofErr w:type="spellEnd"/>
            <w:r>
              <w:rPr>
                <w:spacing w:val="-4"/>
              </w:rPr>
              <w:t xml:space="preserve"> </w:t>
            </w:r>
            <w:proofErr w:type="spellStart"/>
            <w:r>
              <w:rPr>
                <w:spacing w:val="-1"/>
              </w:rPr>
              <w:t>m</w:t>
            </w:r>
            <w:r>
              <w:t>e</w:t>
            </w:r>
            <w:r>
              <w:rPr>
                <w:spacing w:val="-1"/>
              </w:rPr>
              <w:t>n</w:t>
            </w:r>
            <w:r>
              <w:rPr>
                <w:spacing w:val="3"/>
              </w:rPr>
              <w:t>a</w:t>
            </w:r>
            <w:r>
              <w:rPr>
                <w:spacing w:val="-1"/>
              </w:rPr>
              <w:t>m</w:t>
            </w:r>
            <w:r>
              <w:rPr>
                <w:spacing w:val="1"/>
              </w:rPr>
              <w:t>p</w:t>
            </w:r>
            <w:r>
              <w:t>i</w:t>
            </w:r>
            <w:r>
              <w:rPr>
                <w:spacing w:val="2"/>
              </w:rPr>
              <w:t>l</w:t>
            </w:r>
            <w:r>
              <w:rPr>
                <w:spacing w:val="-1"/>
              </w:rPr>
              <w:t>k</w:t>
            </w:r>
            <w:r>
              <w:t>an</w:t>
            </w:r>
            <w:proofErr w:type="spellEnd"/>
            <w:r>
              <w:rPr>
                <w:spacing w:val="-9"/>
              </w:rPr>
              <w:t xml:space="preserve"> </w:t>
            </w:r>
            <w:proofErr w:type="spellStart"/>
            <w:r w:rsidR="00630DBD">
              <w:rPr>
                <w:spacing w:val="-1"/>
              </w:rPr>
              <w:t>apakah</w:t>
            </w:r>
            <w:proofErr w:type="spellEnd"/>
            <w:r w:rsidR="00630DBD">
              <w:rPr>
                <w:spacing w:val="-1"/>
              </w:rPr>
              <w:t xml:space="preserve"> </w:t>
            </w:r>
            <w:proofErr w:type="spellStart"/>
            <w:r w:rsidR="00630DBD">
              <w:rPr>
                <w:spacing w:val="-1"/>
              </w:rPr>
              <w:t>barang</w:t>
            </w:r>
            <w:proofErr w:type="spellEnd"/>
            <w:r w:rsidR="00630DBD">
              <w:rPr>
                <w:spacing w:val="-1"/>
              </w:rPr>
              <w:t xml:space="preserve"> </w:t>
            </w:r>
            <w:proofErr w:type="spellStart"/>
            <w:r w:rsidR="00630DBD">
              <w:rPr>
                <w:spacing w:val="-1"/>
              </w:rPr>
              <w:t>tersedia</w:t>
            </w:r>
            <w:proofErr w:type="spellEnd"/>
            <w:r w:rsidR="00630DBD">
              <w:rPr>
                <w:spacing w:val="-1"/>
              </w:rPr>
              <w:t xml:space="preserve"> </w:t>
            </w:r>
            <w:proofErr w:type="spellStart"/>
            <w:r w:rsidR="00630DBD">
              <w:rPr>
                <w:spacing w:val="-1"/>
              </w:rPr>
              <w:t>atau</w:t>
            </w:r>
            <w:proofErr w:type="spellEnd"/>
            <w:r w:rsidR="00630DBD">
              <w:rPr>
                <w:spacing w:val="-1"/>
              </w:rPr>
              <w:t xml:space="preserve"> </w:t>
            </w:r>
            <w:proofErr w:type="spellStart"/>
            <w:r w:rsidR="00630DBD">
              <w:rPr>
                <w:spacing w:val="-1"/>
              </w:rPr>
              <w:t>tidak</w:t>
            </w:r>
            <w:proofErr w:type="spellEnd"/>
          </w:p>
          <w:p w:rsidR="00EB58F5" w:rsidRPr="00630DBD" w:rsidRDefault="0068356B">
            <w:pPr>
              <w:ind w:left="186"/>
              <w:rPr>
                <w:lang w:val="id-ID"/>
              </w:rPr>
            </w:pPr>
            <w:r>
              <w:rPr>
                <w:spacing w:val="1"/>
              </w:rPr>
              <w:t>4</w:t>
            </w:r>
            <w:r>
              <w:t xml:space="preserve">.      </w:t>
            </w:r>
            <w:r>
              <w:rPr>
                <w:spacing w:val="32"/>
              </w:rPr>
              <w:t xml:space="preserve"> </w:t>
            </w:r>
            <w:r w:rsidR="00630DBD">
              <w:rPr>
                <w:spacing w:val="2"/>
                <w:lang w:val="id-ID"/>
              </w:rPr>
              <w:t>Sistem menampilkan hasil transaksi</w:t>
            </w:r>
          </w:p>
          <w:p w:rsidR="00EB58F5" w:rsidRPr="00630DBD" w:rsidRDefault="0068356B">
            <w:pPr>
              <w:spacing w:before="3"/>
              <w:ind w:left="186"/>
              <w:rPr>
                <w:lang w:val="id-ID"/>
              </w:rPr>
            </w:pPr>
            <w:r>
              <w:rPr>
                <w:spacing w:val="1"/>
              </w:rPr>
              <w:t>5</w:t>
            </w:r>
            <w:r>
              <w:t xml:space="preserve">.      </w:t>
            </w:r>
            <w:r>
              <w:rPr>
                <w:spacing w:val="32"/>
              </w:rPr>
              <w:t xml:space="preserve"> </w:t>
            </w:r>
            <w:proofErr w:type="spellStart"/>
            <w:r>
              <w:t>Si</w:t>
            </w:r>
            <w:r>
              <w:rPr>
                <w:spacing w:val="-1"/>
              </w:rPr>
              <w:t>s</w:t>
            </w:r>
            <w:r>
              <w:t>t</w:t>
            </w:r>
            <w:r>
              <w:rPr>
                <w:spacing w:val="2"/>
              </w:rPr>
              <w:t>e</w:t>
            </w:r>
            <w:r>
              <w:t>m</w:t>
            </w:r>
            <w:proofErr w:type="spellEnd"/>
            <w:r>
              <w:rPr>
                <w:spacing w:val="-4"/>
              </w:rPr>
              <w:t xml:space="preserve"> </w:t>
            </w:r>
            <w:proofErr w:type="spellStart"/>
            <w:r>
              <w:rPr>
                <w:spacing w:val="-1"/>
              </w:rPr>
              <w:t>m</w:t>
            </w:r>
            <w:r>
              <w:t>e</w:t>
            </w:r>
            <w:r>
              <w:rPr>
                <w:spacing w:val="-1"/>
              </w:rPr>
              <w:t>n</w:t>
            </w:r>
            <w:r>
              <w:rPr>
                <w:spacing w:val="3"/>
              </w:rPr>
              <w:t>a</w:t>
            </w:r>
            <w:r>
              <w:rPr>
                <w:spacing w:val="-1"/>
              </w:rPr>
              <w:t>m</w:t>
            </w:r>
            <w:proofErr w:type="spellEnd"/>
            <w:r w:rsidR="00630DBD">
              <w:rPr>
                <w:spacing w:val="1"/>
                <w:lang w:val="id-ID"/>
              </w:rPr>
              <w:t>pilkan estimasi waktu pengiriman barang</w:t>
            </w:r>
          </w:p>
        </w:tc>
      </w:tr>
      <w:tr w:rsidR="00EB58F5">
        <w:trPr>
          <w:trHeight w:hRule="exact" w:val="5144"/>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spacing w:val="-1"/>
              </w:rPr>
              <w:t>E</w:t>
            </w:r>
            <w:r>
              <w:rPr>
                <w:b/>
                <w:i/>
                <w:spacing w:val="1"/>
              </w:rPr>
              <w:t>x</w:t>
            </w:r>
            <w:r>
              <w:rPr>
                <w:b/>
                <w:i/>
              </w:rPr>
              <w:t>ten</w:t>
            </w:r>
            <w:r>
              <w:rPr>
                <w:b/>
                <w:i/>
                <w:spacing w:val="-1"/>
              </w:rPr>
              <w:t>s</w:t>
            </w:r>
            <w:r>
              <w:rPr>
                <w:b/>
                <w:i/>
              </w:rPr>
              <w:t>i</w:t>
            </w:r>
            <w:r>
              <w:rPr>
                <w:b/>
                <w:i/>
                <w:spacing w:val="1"/>
              </w:rPr>
              <w:t>o</w:t>
            </w:r>
            <w:r>
              <w:rPr>
                <w:b/>
                <w:i/>
              </w:rPr>
              <w:t>n</w:t>
            </w:r>
            <w:r>
              <w:rPr>
                <w:b/>
                <w:i/>
                <w:spacing w:val="-6"/>
              </w:rPr>
              <w:t xml:space="preserve"> </w:t>
            </w:r>
            <w:r>
              <w:rPr>
                <w:b/>
                <w:i/>
                <w:spacing w:val="-1"/>
              </w:rPr>
              <w:t>s</w:t>
            </w:r>
            <w:r>
              <w:rPr>
                <w:b/>
                <w:i/>
              </w:rPr>
              <w:t>c</w:t>
            </w:r>
            <w:r>
              <w:rPr>
                <w:b/>
                <w:i/>
                <w:spacing w:val="1"/>
              </w:rPr>
              <w:t>e</w:t>
            </w:r>
            <w:r>
              <w:rPr>
                <w:b/>
                <w:i/>
              </w:rPr>
              <w:t>n</w:t>
            </w:r>
            <w:r>
              <w:rPr>
                <w:b/>
                <w:i/>
                <w:spacing w:val="1"/>
              </w:rPr>
              <w:t>a</w:t>
            </w:r>
            <w:r>
              <w:rPr>
                <w:b/>
                <w:i/>
                <w:spacing w:val="-1"/>
              </w:rPr>
              <w:t>r</w:t>
            </w:r>
            <w:r>
              <w:rPr>
                <w:b/>
                <w:i/>
              </w:rPr>
              <w:t>io</w:t>
            </w:r>
          </w:p>
        </w:tc>
        <w:tc>
          <w:tcPr>
            <w:tcW w:w="7368" w:type="dxa"/>
            <w:tcBorders>
              <w:top w:val="single" w:sz="5" w:space="0" w:color="000000"/>
              <w:left w:val="single" w:sz="5" w:space="0" w:color="000000"/>
              <w:bottom w:val="single" w:sz="5" w:space="0" w:color="000000"/>
              <w:right w:val="single" w:sz="5" w:space="0" w:color="000000"/>
            </w:tcBorders>
          </w:tcPr>
          <w:p w:rsidR="00EB58F5" w:rsidRDefault="0068356B">
            <w:pPr>
              <w:spacing w:before="33"/>
              <w:ind w:left="186"/>
            </w:pPr>
            <w:r>
              <w:rPr>
                <w:spacing w:val="1"/>
              </w:rPr>
              <w:t>1</w:t>
            </w:r>
            <w:r>
              <w:t>a.</w:t>
            </w:r>
            <w:r>
              <w:rPr>
                <w:spacing w:val="-1"/>
              </w:rPr>
              <w:t xml:space="preserve"> </w:t>
            </w:r>
            <w:r w:rsidR="00630DBD">
              <w:rPr>
                <w:spacing w:val="2"/>
                <w:lang w:val="id-ID"/>
              </w:rPr>
              <w:t>Admin</w:t>
            </w:r>
            <w:r>
              <w:rPr>
                <w:spacing w:val="-6"/>
              </w:rPr>
              <w:t xml:space="preserve"> </w:t>
            </w:r>
            <w:proofErr w:type="spellStart"/>
            <w:r>
              <w:t>ta</w:t>
            </w:r>
            <w:r>
              <w:rPr>
                <w:spacing w:val="-1"/>
              </w:rPr>
              <w:t>n</w:t>
            </w:r>
            <w:r>
              <w:rPr>
                <w:spacing w:val="1"/>
              </w:rPr>
              <w:t>p</w:t>
            </w:r>
            <w:r>
              <w:t>a</w:t>
            </w:r>
            <w:proofErr w:type="spellEnd"/>
            <w:r>
              <w:rPr>
                <w:spacing w:val="-3"/>
              </w:rPr>
              <w:t xml:space="preserve"> </w:t>
            </w:r>
            <w:proofErr w:type="spellStart"/>
            <w:r>
              <w:rPr>
                <w:spacing w:val="-1"/>
              </w:rPr>
              <w:t>s</w:t>
            </w:r>
            <w:r>
              <w:rPr>
                <w:spacing w:val="3"/>
              </w:rPr>
              <w:t>e</w:t>
            </w:r>
            <w:r>
              <w:rPr>
                <w:spacing w:val="-1"/>
              </w:rPr>
              <w:t>ng</w:t>
            </w:r>
            <w:r>
              <w:t>a</w:t>
            </w:r>
            <w:r>
              <w:rPr>
                <w:spacing w:val="2"/>
              </w:rPr>
              <w:t>j</w:t>
            </w:r>
            <w:r>
              <w:t>a</w:t>
            </w:r>
            <w:proofErr w:type="spellEnd"/>
            <w:r>
              <w:rPr>
                <w:spacing w:val="-3"/>
              </w:rPr>
              <w:t xml:space="preserve"> </w:t>
            </w:r>
            <w:proofErr w:type="spellStart"/>
            <w:r>
              <w:rPr>
                <w:spacing w:val="-4"/>
              </w:rPr>
              <w:t>m</w:t>
            </w:r>
            <w:r>
              <w:rPr>
                <w:spacing w:val="3"/>
              </w:rPr>
              <w:t>e</w:t>
            </w:r>
            <w:r>
              <w:rPr>
                <w:spacing w:val="1"/>
              </w:rPr>
              <w:t>n</w:t>
            </w:r>
            <w:r>
              <w:rPr>
                <w:spacing w:val="-1"/>
              </w:rPr>
              <w:t>u</w:t>
            </w:r>
            <w:r>
              <w:t>t</w:t>
            </w:r>
            <w:r>
              <w:rPr>
                <w:spacing w:val="-1"/>
              </w:rPr>
              <w:t>u</w:t>
            </w:r>
            <w:r>
              <w:t>p</w:t>
            </w:r>
            <w:proofErr w:type="spellEnd"/>
            <w:r>
              <w:rPr>
                <w:spacing w:val="-6"/>
              </w:rPr>
              <w:t xml:space="preserve"> </w:t>
            </w:r>
            <w:proofErr w:type="spellStart"/>
            <w:r>
              <w:rPr>
                <w:spacing w:val="2"/>
              </w:rPr>
              <w:t>s</w:t>
            </w:r>
            <w:r>
              <w:t>i</w:t>
            </w:r>
            <w:r>
              <w:rPr>
                <w:spacing w:val="-1"/>
              </w:rPr>
              <w:t>s</w:t>
            </w:r>
            <w:r>
              <w:t>t</w:t>
            </w:r>
            <w:r>
              <w:rPr>
                <w:spacing w:val="2"/>
              </w:rPr>
              <w:t>e</w:t>
            </w:r>
            <w:r>
              <w:rPr>
                <w:spacing w:val="-1"/>
              </w:rPr>
              <w:t>m</w:t>
            </w:r>
            <w:proofErr w:type="spellEnd"/>
            <w:r>
              <w:t>.</w:t>
            </w:r>
          </w:p>
          <w:p w:rsidR="00EB58F5" w:rsidRDefault="00EB58F5">
            <w:pPr>
              <w:spacing w:before="4" w:line="140" w:lineRule="exact"/>
              <w:rPr>
                <w:sz w:val="15"/>
                <w:szCs w:val="15"/>
              </w:rPr>
            </w:pPr>
          </w:p>
          <w:p w:rsidR="00EB58F5" w:rsidRDefault="0068356B">
            <w:pPr>
              <w:ind w:left="612"/>
            </w:pPr>
            <w:r>
              <w:rPr>
                <w:spacing w:val="1"/>
              </w:rPr>
              <w:t>1</w:t>
            </w:r>
            <w:r>
              <w:t>a</w:t>
            </w:r>
            <w:r>
              <w:rPr>
                <w:spacing w:val="1"/>
              </w:rPr>
              <w:t>1</w:t>
            </w:r>
            <w:r>
              <w:t>.</w:t>
            </w:r>
            <w:r>
              <w:rPr>
                <w:spacing w:val="-5"/>
              </w:rPr>
              <w:t xml:space="preserve"> </w:t>
            </w:r>
            <w:proofErr w:type="spellStart"/>
            <w:r>
              <w:rPr>
                <w:spacing w:val="2"/>
              </w:rPr>
              <w:t>P</w:t>
            </w:r>
            <w:r>
              <w:t>e</w:t>
            </w:r>
            <w:r>
              <w:rPr>
                <w:spacing w:val="-1"/>
              </w:rPr>
              <w:t>ng</w:t>
            </w:r>
            <w:r>
              <w:rPr>
                <w:spacing w:val="1"/>
              </w:rPr>
              <w:t>h</w:t>
            </w:r>
            <w:r>
              <w:t>it</w:t>
            </w:r>
            <w:r>
              <w:rPr>
                <w:spacing w:val="1"/>
              </w:rPr>
              <w:t>un</w:t>
            </w:r>
            <w:r>
              <w:rPr>
                <w:spacing w:val="-1"/>
              </w:rPr>
              <w:t>g</w:t>
            </w:r>
            <w:r>
              <w:t>an</w:t>
            </w:r>
            <w:proofErr w:type="spellEnd"/>
            <w:r>
              <w:rPr>
                <w:spacing w:val="-12"/>
              </w:rPr>
              <w:t xml:space="preserve"> </w:t>
            </w:r>
            <w:r>
              <w:t>t</w:t>
            </w:r>
            <w:r>
              <w:rPr>
                <w:spacing w:val="1"/>
              </w:rPr>
              <w:t>o</w:t>
            </w:r>
            <w:r>
              <w:t>tal</w:t>
            </w:r>
            <w:r>
              <w:rPr>
                <w:spacing w:val="-4"/>
              </w:rPr>
              <w:t xml:space="preserve"> </w:t>
            </w:r>
            <w:proofErr w:type="spellStart"/>
            <w:r>
              <w:t>tr</w:t>
            </w:r>
            <w:r>
              <w:rPr>
                <w:spacing w:val="3"/>
              </w:rPr>
              <w:t>a</w:t>
            </w:r>
            <w:r>
              <w:rPr>
                <w:spacing w:val="-1"/>
              </w:rPr>
              <w:t>ns</w:t>
            </w:r>
            <w:r>
              <w:rPr>
                <w:spacing w:val="3"/>
              </w:rPr>
              <w:t>a</w:t>
            </w:r>
            <w:r>
              <w:rPr>
                <w:spacing w:val="-1"/>
              </w:rPr>
              <w:t>ks</w:t>
            </w:r>
            <w:r>
              <w:t>i</w:t>
            </w:r>
            <w:proofErr w:type="spellEnd"/>
            <w:r>
              <w:rPr>
                <w:spacing w:val="-5"/>
              </w:rPr>
              <w:t xml:space="preserve"> </w:t>
            </w:r>
            <w:proofErr w:type="spellStart"/>
            <w:r>
              <w:rPr>
                <w:spacing w:val="-1"/>
              </w:rPr>
              <w:t>g</w:t>
            </w:r>
            <w:r>
              <w:t>a</w:t>
            </w:r>
            <w:r>
              <w:rPr>
                <w:spacing w:val="-1"/>
              </w:rPr>
              <w:t>g</w:t>
            </w:r>
            <w:r>
              <w:rPr>
                <w:spacing w:val="3"/>
              </w:rPr>
              <w:t>a</w:t>
            </w:r>
            <w:r>
              <w:t>l</w:t>
            </w:r>
            <w:proofErr w:type="spellEnd"/>
          </w:p>
          <w:p w:rsidR="00EB58F5" w:rsidRDefault="00EB58F5">
            <w:pPr>
              <w:spacing w:before="7" w:line="140" w:lineRule="exact"/>
              <w:rPr>
                <w:sz w:val="15"/>
                <w:szCs w:val="15"/>
              </w:rPr>
            </w:pPr>
          </w:p>
          <w:p w:rsidR="00EB58F5" w:rsidRDefault="0068356B">
            <w:pPr>
              <w:ind w:left="612"/>
            </w:pPr>
            <w:r>
              <w:rPr>
                <w:spacing w:val="1"/>
              </w:rPr>
              <w:t>1</w:t>
            </w:r>
            <w:r>
              <w:t>a</w:t>
            </w:r>
            <w:r>
              <w:rPr>
                <w:spacing w:val="1"/>
              </w:rPr>
              <w:t>2</w:t>
            </w:r>
            <w:r>
              <w:t>.</w:t>
            </w:r>
            <w:r>
              <w:rPr>
                <w:spacing w:val="-5"/>
              </w:rPr>
              <w:t xml:space="preserve"> </w:t>
            </w:r>
            <w:r w:rsidR="00630DBD">
              <w:rPr>
                <w:spacing w:val="2"/>
                <w:lang w:val="id-ID"/>
              </w:rPr>
              <w:t>Admin</w:t>
            </w:r>
            <w:r>
              <w:rPr>
                <w:spacing w:val="-6"/>
              </w:rPr>
              <w:t xml:space="preserve"> </w:t>
            </w:r>
            <w:proofErr w:type="spellStart"/>
            <w:r>
              <w:rPr>
                <w:spacing w:val="-1"/>
              </w:rPr>
              <w:t>k</w:t>
            </w:r>
            <w:r>
              <w:rPr>
                <w:spacing w:val="3"/>
              </w:rPr>
              <w:t>e</w:t>
            </w:r>
            <w:r>
              <w:rPr>
                <w:spacing w:val="-4"/>
              </w:rPr>
              <w:t>m</w:t>
            </w:r>
            <w:r>
              <w:rPr>
                <w:spacing w:val="1"/>
              </w:rPr>
              <w:t>b</w:t>
            </w:r>
            <w:r>
              <w:t>ali</w:t>
            </w:r>
            <w:proofErr w:type="spellEnd"/>
            <w:r>
              <w:rPr>
                <w:spacing w:val="-3"/>
              </w:rPr>
              <w:t xml:space="preserve"> </w:t>
            </w:r>
            <w:proofErr w:type="spellStart"/>
            <w:r>
              <w:rPr>
                <w:spacing w:val="-1"/>
              </w:rPr>
              <w:t>m</w:t>
            </w:r>
            <w:r>
              <w:rPr>
                <w:spacing w:val="3"/>
              </w:rPr>
              <w:t>e</w:t>
            </w:r>
            <w:r>
              <w:rPr>
                <w:spacing w:val="-1"/>
              </w:rPr>
              <w:t>ng</w:t>
            </w:r>
            <w:r>
              <w:rPr>
                <w:spacing w:val="3"/>
              </w:rPr>
              <w:t>a</w:t>
            </w:r>
            <w:r>
              <w:rPr>
                <w:spacing w:val="-1"/>
              </w:rPr>
              <w:t>k</w:t>
            </w:r>
            <w:r>
              <w:rPr>
                <w:spacing w:val="2"/>
              </w:rPr>
              <w:t>s</w:t>
            </w:r>
            <w:r>
              <w:t>es</w:t>
            </w:r>
            <w:proofErr w:type="spellEnd"/>
            <w:r>
              <w:rPr>
                <w:spacing w:val="-9"/>
              </w:rPr>
              <w:t xml:space="preserve"> </w:t>
            </w:r>
            <w:proofErr w:type="spellStart"/>
            <w:r>
              <w:t>s</w:t>
            </w:r>
            <w:r>
              <w:rPr>
                <w:spacing w:val="-1"/>
              </w:rPr>
              <w:t>is</w:t>
            </w:r>
            <w:r>
              <w:t>t</w:t>
            </w:r>
            <w:r>
              <w:rPr>
                <w:spacing w:val="2"/>
              </w:rPr>
              <w:t>e</w:t>
            </w:r>
            <w:r>
              <w:t>m</w:t>
            </w:r>
            <w:proofErr w:type="spellEnd"/>
          </w:p>
          <w:p w:rsidR="00EB58F5" w:rsidRDefault="00EB58F5">
            <w:pPr>
              <w:spacing w:before="4" w:line="140" w:lineRule="exact"/>
              <w:rPr>
                <w:sz w:val="15"/>
                <w:szCs w:val="15"/>
              </w:rPr>
            </w:pPr>
          </w:p>
          <w:p w:rsidR="00EB58F5" w:rsidRPr="00630DBD" w:rsidRDefault="0068356B">
            <w:pPr>
              <w:ind w:left="186"/>
              <w:rPr>
                <w:lang w:val="id-ID"/>
              </w:rPr>
            </w:pPr>
            <w:r>
              <w:rPr>
                <w:spacing w:val="1"/>
              </w:rPr>
              <w:t>1b</w:t>
            </w:r>
            <w:r>
              <w:t>.</w:t>
            </w:r>
            <w:r>
              <w:rPr>
                <w:spacing w:val="-4"/>
              </w:rPr>
              <w:t xml:space="preserve"> </w:t>
            </w:r>
            <w:r w:rsidR="00630DBD">
              <w:rPr>
                <w:spacing w:val="2"/>
                <w:lang w:val="id-ID"/>
              </w:rPr>
              <w:t>Admin</w:t>
            </w:r>
            <w:r>
              <w:rPr>
                <w:spacing w:val="-6"/>
              </w:rPr>
              <w:t xml:space="preserve"> </w:t>
            </w:r>
            <w:proofErr w:type="spellStart"/>
            <w:r>
              <w:t>ti</w:t>
            </w:r>
            <w:r>
              <w:rPr>
                <w:spacing w:val="1"/>
              </w:rPr>
              <w:t>d</w:t>
            </w:r>
            <w:r>
              <w:t>ak</w:t>
            </w:r>
            <w:proofErr w:type="spellEnd"/>
            <w:r>
              <w:rPr>
                <w:spacing w:val="-2"/>
              </w:rPr>
              <w:t xml:space="preserve"> </w:t>
            </w:r>
            <w:proofErr w:type="spellStart"/>
            <w:r>
              <w:rPr>
                <w:spacing w:val="-4"/>
              </w:rPr>
              <w:t>m</w:t>
            </w:r>
            <w:r>
              <w:rPr>
                <w:spacing w:val="3"/>
              </w:rPr>
              <w:t>e</w:t>
            </w:r>
            <w:r>
              <w:rPr>
                <w:spacing w:val="-1"/>
              </w:rPr>
              <w:t>m</w:t>
            </w:r>
            <w:proofErr w:type="spellEnd"/>
            <w:r w:rsidR="00630DBD">
              <w:rPr>
                <w:lang w:val="id-ID"/>
              </w:rPr>
              <w:t>asukkan data secara lengkap</w:t>
            </w:r>
          </w:p>
          <w:p w:rsidR="00EB58F5" w:rsidRDefault="00EB58F5">
            <w:pPr>
              <w:spacing w:before="4" w:line="140" w:lineRule="exact"/>
              <w:rPr>
                <w:sz w:val="15"/>
                <w:szCs w:val="15"/>
              </w:rPr>
            </w:pPr>
          </w:p>
          <w:p w:rsidR="00EB58F5" w:rsidRPr="00630DBD" w:rsidRDefault="0068356B" w:rsidP="00630DBD">
            <w:pPr>
              <w:ind w:left="612"/>
              <w:rPr>
                <w:lang w:val="id-ID"/>
              </w:rPr>
            </w:pPr>
            <w:r>
              <w:rPr>
                <w:spacing w:val="1"/>
              </w:rPr>
              <w:t>1b1</w:t>
            </w:r>
            <w:r>
              <w:t>.</w:t>
            </w:r>
            <w:r>
              <w:rPr>
                <w:spacing w:val="45"/>
              </w:rPr>
              <w:t xml:space="preserve"> </w:t>
            </w:r>
            <w:proofErr w:type="spellStart"/>
            <w:r>
              <w:rPr>
                <w:spacing w:val="2"/>
              </w:rPr>
              <w:t>P</w:t>
            </w:r>
            <w:r>
              <w:t>e</w:t>
            </w:r>
            <w:r>
              <w:rPr>
                <w:spacing w:val="-1"/>
              </w:rPr>
              <w:t>ngh</w:t>
            </w:r>
            <w:r>
              <w:t>i</w:t>
            </w:r>
            <w:r>
              <w:rPr>
                <w:spacing w:val="2"/>
              </w:rPr>
              <w:t>t</w:t>
            </w:r>
            <w:r>
              <w:rPr>
                <w:spacing w:val="1"/>
              </w:rPr>
              <w:t>u</w:t>
            </w:r>
            <w:r>
              <w:rPr>
                <w:spacing w:val="-1"/>
              </w:rPr>
              <w:t>ng</w:t>
            </w:r>
            <w:r>
              <w:rPr>
                <w:spacing w:val="3"/>
              </w:rPr>
              <w:t>a</w:t>
            </w:r>
            <w:r>
              <w:t>n</w:t>
            </w:r>
            <w:proofErr w:type="spellEnd"/>
            <w:r>
              <w:rPr>
                <w:spacing w:val="-12"/>
              </w:rPr>
              <w:t xml:space="preserve"> </w:t>
            </w:r>
            <w:r>
              <w:t>t</w:t>
            </w:r>
            <w:r>
              <w:rPr>
                <w:spacing w:val="1"/>
              </w:rPr>
              <w:t>o</w:t>
            </w:r>
            <w:r>
              <w:t>tal</w:t>
            </w:r>
            <w:r>
              <w:rPr>
                <w:spacing w:val="-4"/>
              </w:rPr>
              <w:t xml:space="preserve"> </w:t>
            </w:r>
            <w:proofErr w:type="spellStart"/>
            <w:r>
              <w:t>tra</w:t>
            </w:r>
            <w:r>
              <w:rPr>
                <w:spacing w:val="1"/>
              </w:rPr>
              <w:t>n</w:t>
            </w:r>
            <w:r>
              <w:rPr>
                <w:spacing w:val="2"/>
              </w:rPr>
              <w:t>s</w:t>
            </w:r>
            <w:r>
              <w:t>a</w:t>
            </w:r>
            <w:r>
              <w:rPr>
                <w:spacing w:val="-1"/>
              </w:rPr>
              <w:t>ks</w:t>
            </w:r>
            <w:r>
              <w:t>i</w:t>
            </w:r>
            <w:proofErr w:type="spellEnd"/>
            <w:r>
              <w:rPr>
                <w:spacing w:val="-5"/>
              </w:rPr>
              <w:t xml:space="preserve"> </w:t>
            </w:r>
            <w:proofErr w:type="spellStart"/>
            <w:r>
              <w:rPr>
                <w:spacing w:val="-1"/>
              </w:rPr>
              <w:t>g</w:t>
            </w:r>
            <w:r>
              <w:t>a</w:t>
            </w:r>
            <w:r>
              <w:rPr>
                <w:spacing w:val="-1"/>
              </w:rPr>
              <w:t>g</w:t>
            </w:r>
            <w:r>
              <w:rPr>
                <w:spacing w:val="3"/>
              </w:rPr>
              <w:t>a</w:t>
            </w:r>
            <w:r>
              <w:t>l</w:t>
            </w:r>
            <w:proofErr w:type="spellEnd"/>
          </w:p>
          <w:p w:rsidR="00EB58F5" w:rsidRDefault="00EB58F5">
            <w:pPr>
              <w:spacing w:before="4" w:line="140" w:lineRule="exact"/>
              <w:rPr>
                <w:sz w:val="15"/>
                <w:szCs w:val="15"/>
              </w:rPr>
            </w:pPr>
          </w:p>
          <w:p w:rsidR="00EB58F5" w:rsidRPr="00630DBD" w:rsidRDefault="0068356B">
            <w:pPr>
              <w:ind w:left="186"/>
              <w:rPr>
                <w:lang w:val="id-ID"/>
              </w:rPr>
            </w:pPr>
            <w:r>
              <w:rPr>
                <w:spacing w:val="1"/>
              </w:rPr>
              <w:t>2</w:t>
            </w:r>
            <w:r>
              <w:t>a.</w:t>
            </w:r>
            <w:r>
              <w:rPr>
                <w:spacing w:val="-1"/>
              </w:rPr>
              <w:t xml:space="preserve"> </w:t>
            </w:r>
            <w:r w:rsidR="00630DBD">
              <w:rPr>
                <w:spacing w:val="2"/>
                <w:lang w:val="id-ID"/>
              </w:rPr>
              <w:t>Admin</w:t>
            </w:r>
            <w:r>
              <w:rPr>
                <w:spacing w:val="-6"/>
              </w:rPr>
              <w:t xml:space="preserve"> </w:t>
            </w:r>
            <w:proofErr w:type="spellStart"/>
            <w:r>
              <w:t>ti</w:t>
            </w:r>
            <w:r>
              <w:rPr>
                <w:spacing w:val="1"/>
              </w:rPr>
              <w:t>d</w:t>
            </w:r>
            <w:r>
              <w:t>ak</w:t>
            </w:r>
            <w:proofErr w:type="spellEnd"/>
            <w:r>
              <w:rPr>
                <w:spacing w:val="-2"/>
              </w:rPr>
              <w:t xml:space="preserve"> </w:t>
            </w:r>
            <w:r w:rsidR="00630DBD">
              <w:rPr>
                <w:spacing w:val="-4"/>
                <w:lang w:val="id-ID"/>
              </w:rPr>
              <w:t>mengisi ketentuan lainnya</w:t>
            </w:r>
          </w:p>
          <w:p w:rsidR="00EB58F5" w:rsidRDefault="00EB58F5">
            <w:pPr>
              <w:spacing w:before="6" w:line="140" w:lineRule="exact"/>
              <w:rPr>
                <w:sz w:val="15"/>
                <w:szCs w:val="15"/>
              </w:rPr>
            </w:pPr>
          </w:p>
          <w:p w:rsidR="00EB58F5" w:rsidRDefault="0068356B">
            <w:pPr>
              <w:ind w:left="612"/>
            </w:pPr>
            <w:r>
              <w:rPr>
                <w:spacing w:val="1"/>
              </w:rPr>
              <w:t>2</w:t>
            </w:r>
            <w:r>
              <w:t>a</w:t>
            </w:r>
            <w:r>
              <w:rPr>
                <w:spacing w:val="1"/>
              </w:rPr>
              <w:t>1</w:t>
            </w:r>
            <w:r>
              <w:t>.</w:t>
            </w:r>
            <w:r>
              <w:rPr>
                <w:spacing w:val="-2"/>
              </w:rPr>
              <w:t xml:space="preserve"> </w:t>
            </w:r>
            <w:proofErr w:type="spellStart"/>
            <w:r>
              <w:t>Ha</w:t>
            </w:r>
            <w:r>
              <w:rPr>
                <w:spacing w:val="1"/>
              </w:rPr>
              <w:t>r</w:t>
            </w:r>
            <w:r>
              <w:rPr>
                <w:spacing w:val="-1"/>
              </w:rPr>
              <w:t>g</w:t>
            </w:r>
            <w:r>
              <w:t>a</w:t>
            </w:r>
            <w:proofErr w:type="spellEnd"/>
            <w:r>
              <w:rPr>
                <w:spacing w:val="-4"/>
              </w:rPr>
              <w:t xml:space="preserve"> </w:t>
            </w:r>
            <w:proofErr w:type="spellStart"/>
            <w:r>
              <w:t>ti</w:t>
            </w:r>
            <w:r>
              <w:rPr>
                <w:spacing w:val="1"/>
              </w:rPr>
              <w:t>d</w:t>
            </w:r>
            <w:r>
              <w:t>ak</w:t>
            </w:r>
            <w:proofErr w:type="spellEnd"/>
            <w:r>
              <w:rPr>
                <w:spacing w:val="-5"/>
              </w:rPr>
              <w:t xml:space="preserve"> </w:t>
            </w:r>
            <w:proofErr w:type="spellStart"/>
            <w:r>
              <w:rPr>
                <w:spacing w:val="1"/>
              </w:rPr>
              <w:t>d</w:t>
            </w:r>
            <w:r>
              <w:t>it</w:t>
            </w:r>
            <w:r>
              <w:rPr>
                <w:spacing w:val="2"/>
              </w:rPr>
              <w:t>a</w:t>
            </w:r>
            <w:r>
              <w:rPr>
                <w:spacing w:val="-4"/>
              </w:rPr>
              <w:t>m</w:t>
            </w:r>
            <w:r>
              <w:rPr>
                <w:spacing w:val="1"/>
              </w:rPr>
              <w:t>p</w:t>
            </w:r>
            <w:r>
              <w:t>il</w:t>
            </w:r>
            <w:r>
              <w:rPr>
                <w:spacing w:val="-2"/>
              </w:rPr>
              <w:t>k</w:t>
            </w:r>
            <w:r>
              <w:rPr>
                <w:spacing w:val="3"/>
              </w:rPr>
              <w:t>a</w:t>
            </w:r>
            <w:r>
              <w:t>n</w:t>
            </w:r>
            <w:proofErr w:type="spellEnd"/>
            <w:r>
              <w:rPr>
                <w:spacing w:val="-9"/>
              </w:rPr>
              <w:t xml:space="preserve"> </w:t>
            </w:r>
            <w:proofErr w:type="spellStart"/>
            <w:r>
              <w:rPr>
                <w:spacing w:val="1"/>
              </w:rPr>
              <w:t>o</w:t>
            </w:r>
            <w:r>
              <w:t>leh</w:t>
            </w:r>
            <w:proofErr w:type="spellEnd"/>
            <w:r>
              <w:rPr>
                <w:spacing w:val="-4"/>
              </w:rPr>
              <w:t xml:space="preserve"> </w:t>
            </w:r>
            <w:proofErr w:type="spellStart"/>
            <w:r>
              <w:rPr>
                <w:spacing w:val="-1"/>
              </w:rPr>
              <w:t>s</w:t>
            </w:r>
            <w:r>
              <w:t>i</w:t>
            </w:r>
            <w:r>
              <w:rPr>
                <w:spacing w:val="-1"/>
              </w:rPr>
              <w:t>s</w:t>
            </w:r>
            <w:r>
              <w:t>t</w:t>
            </w:r>
            <w:r>
              <w:rPr>
                <w:spacing w:val="2"/>
              </w:rPr>
              <w:t>e</w:t>
            </w:r>
            <w:r>
              <w:t>m</w:t>
            </w:r>
            <w:proofErr w:type="spellEnd"/>
          </w:p>
          <w:p w:rsidR="00EB58F5" w:rsidRDefault="00EB58F5">
            <w:pPr>
              <w:spacing w:before="4" w:line="140" w:lineRule="exact"/>
              <w:rPr>
                <w:sz w:val="15"/>
                <w:szCs w:val="15"/>
              </w:rPr>
            </w:pPr>
          </w:p>
          <w:p w:rsidR="00EB58F5" w:rsidRDefault="0068356B">
            <w:pPr>
              <w:ind w:left="612"/>
            </w:pPr>
            <w:r>
              <w:rPr>
                <w:spacing w:val="1"/>
              </w:rPr>
              <w:t>2</w:t>
            </w:r>
            <w:r>
              <w:t>a</w:t>
            </w:r>
            <w:r>
              <w:rPr>
                <w:spacing w:val="1"/>
              </w:rPr>
              <w:t>2</w:t>
            </w:r>
            <w:r>
              <w:t>.</w:t>
            </w:r>
            <w:r>
              <w:rPr>
                <w:spacing w:val="-5"/>
              </w:rPr>
              <w:t xml:space="preserve"> </w:t>
            </w:r>
            <w:proofErr w:type="spellStart"/>
            <w:r>
              <w:rPr>
                <w:spacing w:val="2"/>
              </w:rPr>
              <w:t>P</w:t>
            </w:r>
            <w:r>
              <w:t>e</w:t>
            </w:r>
            <w:r>
              <w:rPr>
                <w:spacing w:val="-1"/>
              </w:rPr>
              <w:t>ng</w:t>
            </w:r>
            <w:r>
              <w:rPr>
                <w:spacing w:val="1"/>
              </w:rPr>
              <w:t>h</w:t>
            </w:r>
            <w:r>
              <w:t>it</w:t>
            </w:r>
            <w:r>
              <w:rPr>
                <w:spacing w:val="1"/>
              </w:rPr>
              <w:t>un</w:t>
            </w:r>
            <w:r>
              <w:rPr>
                <w:spacing w:val="-1"/>
              </w:rPr>
              <w:t>g</w:t>
            </w:r>
            <w:r>
              <w:t>an</w:t>
            </w:r>
            <w:proofErr w:type="spellEnd"/>
            <w:r>
              <w:rPr>
                <w:spacing w:val="-12"/>
              </w:rPr>
              <w:t xml:space="preserve"> </w:t>
            </w:r>
            <w:r>
              <w:t>t</w:t>
            </w:r>
            <w:r>
              <w:rPr>
                <w:spacing w:val="1"/>
              </w:rPr>
              <w:t>o</w:t>
            </w:r>
            <w:r>
              <w:t>tal</w:t>
            </w:r>
            <w:r>
              <w:rPr>
                <w:spacing w:val="-4"/>
              </w:rPr>
              <w:t xml:space="preserve"> </w:t>
            </w:r>
            <w:proofErr w:type="spellStart"/>
            <w:r>
              <w:t>tr</w:t>
            </w:r>
            <w:r>
              <w:rPr>
                <w:spacing w:val="3"/>
              </w:rPr>
              <w:t>a</w:t>
            </w:r>
            <w:r>
              <w:rPr>
                <w:spacing w:val="-1"/>
              </w:rPr>
              <w:t>ns</w:t>
            </w:r>
            <w:r>
              <w:rPr>
                <w:spacing w:val="3"/>
              </w:rPr>
              <w:t>a</w:t>
            </w:r>
            <w:r>
              <w:rPr>
                <w:spacing w:val="-1"/>
              </w:rPr>
              <w:t>ks</w:t>
            </w:r>
            <w:r>
              <w:t>i</w:t>
            </w:r>
            <w:proofErr w:type="spellEnd"/>
            <w:r>
              <w:rPr>
                <w:spacing w:val="-5"/>
              </w:rPr>
              <w:t xml:space="preserve"> </w:t>
            </w:r>
            <w:proofErr w:type="spellStart"/>
            <w:r>
              <w:rPr>
                <w:spacing w:val="-1"/>
              </w:rPr>
              <w:t>g</w:t>
            </w:r>
            <w:r>
              <w:t>a</w:t>
            </w:r>
            <w:r>
              <w:rPr>
                <w:spacing w:val="-1"/>
              </w:rPr>
              <w:t>g</w:t>
            </w:r>
            <w:r>
              <w:rPr>
                <w:spacing w:val="3"/>
              </w:rPr>
              <w:t>a</w:t>
            </w:r>
            <w:r>
              <w:t>l</w:t>
            </w:r>
            <w:proofErr w:type="spellEnd"/>
          </w:p>
          <w:p w:rsidR="00EB58F5" w:rsidRPr="00630DBD" w:rsidRDefault="00EB58F5">
            <w:pPr>
              <w:spacing w:before="6" w:line="140" w:lineRule="exact"/>
              <w:rPr>
                <w:sz w:val="15"/>
                <w:szCs w:val="15"/>
                <w:lang w:val="id-ID"/>
              </w:rPr>
            </w:pPr>
          </w:p>
          <w:p w:rsidR="00EB58F5" w:rsidRDefault="00630DBD">
            <w:pPr>
              <w:ind w:left="186"/>
            </w:pPr>
            <w:r>
              <w:rPr>
                <w:spacing w:val="1"/>
                <w:lang w:val="id-ID"/>
              </w:rPr>
              <w:t>3</w:t>
            </w:r>
            <w:r w:rsidR="0068356B">
              <w:t>a.</w:t>
            </w:r>
            <w:r w:rsidR="0068356B">
              <w:rPr>
                <w:spacing w:val="-1"/>
              </w:rPr>
              <w:t xml:space="preserve"> </w:t>
            </w:r>
            <w:r>
              <w:rPr>
                <w:spacing w:val="2"/>
                <w:lang w:val="id-ID"/>
              </w:rPr>
              <w:t>Admin</w:t>
            </w:r>
            <w:r w:rsidR="0068356B">
              <w:rPr>
                <w:spacing w:val="-6"/>
              </w:rPr>
              <w:t xml:space="preserve"> </w:t>
            </w:r>
            <w:proofErr w:type="spellStart"/>
            <w:r w:rsidR="0068356B">
              <w:t>ti</w:t>
            </w:r>
            <w:r w:rsidR="0068356B">
              <w:rPr>
                <w:spacing w:val="1"/>
              </w:rPr>
              <w:t>d</w:t>
            </w:r>
            <w:r w:rsidR="0068356B">
              <w:t>ak</w:t>
            </w:r>
            <w:proofErr w:type="spellEnd"/>
            <w:r w:rsidR="0068356B">
              <w:rPr>
                <w:spacing w:val="-2"/>
              </w:rPr>
              <w:t xml:space="preserve"> </w:t>
            </w:r>
            <w:proofErr w:type="spellStart"/>
            <w:r w:rsidR="0068356B">
              <w:rPr>
                <w:spacing w:val="-4"/>
              </w:rPr>
              <w:t>m</w:t>
            </w:r>
            <w:r w:rsidR="0068356B">
              <w:rPr>
                <w:spacing w:val="3"/>
              </w:rPr>
              <w:t>e</w:t>
            </w:r>
            <w:r w:rsidR="0068356B">
              <w:rPr>
                <w:spacing w:val="1"/>
              </w:rPr>
              <w:t>n</w:t>
            </w:r>
            <w:r w:rsidR="0068356B">
              <w:rPr>
                <w:spacing w:val="-1"/>
              </w:rPr>
              <w:t>g</w:t>
            </w:r>
            <w:r w:rsidR="0068356B">
              <w:t>i</w:t>
            </w:r>
            <w:r w:rsidR="0068356B">
              <w:rPr>
                <w:spacing w:val="1"/>
              </w:rPr>
              <w:t>s</w:t>
            </w:r>
            <w:r w:rsidR="0068356B">
              <w:t>i</w:t>
            </w:r>
            <w:proofErr w:type="spellEnd"/>
            <w:r w:rsidR="0068356B">
              <w:rPr>
                <w:spacing w:val="-6"/>
              </w:rPr>
              <w:t xml:space="preserve"> </w:t>
            </w:r>
            <w:proofErr w:type="spellStart"/>
            <w:r w:rsidR="0068356B">
              <w:rPr>
                <w:spacing w:val="2"/>
              </w:rPr>
              <w:t>j</w:t>
            </w:r>
            <w:r w:rsidR="0068356B">
              <w:rPr>
                <w:spacing w:val="4"/>
              </w:rPr>
              <w:t>u</w:t>
            </w:r>
            <w:r w:rsidR="0068356B">
              <w:rPr>
                <w:spacing w:val="-4"/>
              </w:rPr>
              <w:t>m</w:t>
            </w:r>
            <w:r w:rsidR="0068356B">
              <w:rPr>
                <w:spacing w:val="2"/>
              </w:rPr>
              <w:t>l</w:t>
            </w:r>
            <w:r w:rsidR="0068356B">
              <w:t>ah</w:t>
            </w:r>
            <w:proofErr w:type="spellEnd"/>
          </w:p>
          <w:p w:rsidR="00EB58F5" w:rsidRDefault="00EB58F5">
            <w:pPr>
              <w:spacing w:before="5" w:line="140" w:lineRule="exact"/>
              <w:rPr>
                <w:sz w:val="15"/>
                <w:szCs w:val="15"/>
              </w:rPr>
            </w:pPr>
          </w:p>
          <w:p w:rsidR="00EB58F5" w:rsidRDefault="00630DBD">
            <w:pPr>
              <w:ind w:left="612"/>
            </w:pPr>
            <w:r>
              <w:rPr>
                <w:spacing w:val="1"/>
                <w:lang w:val="id-ID"/>
              </w:rPr>
              <w:t>3</w:t>
            </w:r>
            <w:r w:rsidR="0068356B">
              <w:t>a</w:t>
            </w:r>
            <w:r w:rsidR="0068356B">
              <w:rPr>
                <w:spacing w:val="1"/>
              </w:rPr>
              <w:t>1</w:t>
            </w:r>
            <w:r w:rsidR="0068356B">
              <w:t>.</w:t>
            </w:r>
            <w:r w:rsidR="0068356B">
              <w:rPr>
                <w:spacing w:val="46"/>
              </w:rPr>
              <w:t xml:space="preserve"> </w:t>
            </w:r>
            <w:proofErr w:type="spellStart"/>
            <w:r w:rsidR="0068356B">
              <w:rPr>
                <w:spacing w:val="2"/>
              </w:rPr>
              <w:t>P</w:t>
            </w:r>
            <w:r w:rsidR="0068356B">
              <w:t>e</w:t>
            </w:r>
            <w:r w:rsidR="0068356B">
              <w:rPr>
                <w:spacing w:val="-1"/>
              </w:rPr>
              <w:t>ngh</w:t>
            </w:r>
            <w:r w:rsidR="0068356B">
              <w:t>i</w:t>
            </w:r>
            <w:r w:rsidR="0068356B">
              <w:rPr>
                <w:spacing w:val="2"/>
              </w:rPr>
              <w:t>t</w:t>
            </w:r>
            <w:r w:rsidR="0068356B">
              <w:rPr>
                <w:spacing w:val="1"/>
              </w:rPr>
              <w:t>un</w:t>
            </w:r>
            <w:r w:rsidR="0068356B">
              <w:rPr>
                <w:spacing w:val="-1"/>
              </w:rPr>
              <w:t>g</w:t>
            </w:r>
            <w:r w:rsidR="0068356B">
              <w:t>an</w:t>
            </w:r>
            <w:proofErr w:type="spellEnd"/>
            <w:r w:rsidR="0068356B">
              <w:rPr>
                <w:spacing w:val="-12"/>
              </w:rPr>
              <w:t xml:space="preserve"> </w:t>
            </w:r>
            <w:r w:rsidR="0068356B">
              <w:t>t</w:t>
            </w:r>
            <w:r w:rsidR="0068356B">
              <w:rPr>
                <w:spacing w:val="1"/>
              </w:rPr>
              <w:t>o</w:t>
            </w:r>
            <w:r w:rsidR="0068356B">
              <w:t>tal</w:t>
            </w:r>
            <w:r w:rsidR="0068356B">
              <w:rPr>
                <w:spacing w:val="-4"/>
              </w:rPr>
              <w:t xml:space="preserve"> </w:t>
            </w:r>
            <w:proofErr w:type="spellStart"/>
            <w:r w:rsidR="0068356B">
              <w:t>tr</w:t>
            </w:r>
            <w:r w:rsidR="0068356B">
              <w:rPr>
                <w:spacing w:val="3"/>
              </w:rPr>
              <w:t>a</w:t>
            </w:r>
            <w:r w:rsidR="0068356B">
              <w:rPr>
                <w:spacing w:val="-1"/>
              </w:rPr>
              <w:t>n</w:t>
            </w:r>
            <w:r w:rsidR="0068356B">
              <w:rPr>
                <w:spacing w:val="2"/>
              </w:rPr>
              <w:t>s</w:t>
            </w:r>
            <w:r w:rsidR="0068356B">
              <w:t>a</w:t>
            </w:r>
            <w:r w:rsidR="0068356B">
              <w:rPr>
                <w:spacing w:val="-1"/>
              </w:rPr>
              <w:t>ks</w:t>
            </w:r>
            <w:r w:rsidR="0068356B">
              <w:t>i</w:t>
            </w:r>
            <w:proofErr w:type="spellEnd"/>
            <w:r w:rsidR="0068356B">
              <w:rPr>
                <w:spacing w:val="-5"/>
              </w:rPr>
              <w:t xml:space="preserve"> </w:t>
            </w:r>
            <w:proofErr w:type="spellStart"/>
            <w:r w:rsidR="0068356B">
              <w:rPr>
                <w:spacing w:val="-1"/>
              </w:rPr>
              <w:t>g</w:t>
            </w:r>
            <w:r w:rsidR="0068356B">
              <w:t>a</w:t>
            </w:r>
            <w:r w:rsidR="0068356B">
              <w:rPr>
                <w:spacing w:val="-1"/>
              </w:rPr>
              <w:t>g</w:t>
            </w:r>
            <w:r w:rsidR="0068356B">
              <w:rPr>
                <w:spacing w:val="3"/>
              </w:rPr>
              <w:t>a</w:t>
            </w:r>
            <w:r w:rsidR="0068356B">
              <w:t>l</w:t>
            </w:r>
            <w:proofErr w:type="spellEnd"/>
          </w:p>
          <w:p w:rsidR="00EB58F5" w:rsidRDefault="00EB58F5">
            <w:pPr>
              <w:spacing w:before="6" w:line="140" w:lineRule="exact"/>
              <w:rPr>
                <w:sz w:val="15"/>
                <w:szCs w:val="15"/>
              </w:rPr>
            </w:pPr>
          </w:p>
          <w:p w:rsidR="00EB58F5" w:rsidRPr="009111A2" w:rsidRDefault="00630DBD">
            <w:pPr>
              <w:ind w:left="612"/>
              <w:rPr>
                <w:lang w:val="id-ID"/>
              </w:rPr>
            </w:pPr>
            <w:r>
              <w:rPr>
                <w:spacing w:val="1"/>
                <w:lang w:val="id-ID"/>
              </w:rPr>
              <w:t>3</w:t>
            </w:r>
            <w:r w:rsidR="0068356B">
              <w:t>a</w:t>
            </w:r>
            <w:r w:rsidR="0068356B">
              <w:rPr>
                <w:spacing w:val="1"/>
              </w:rPr>
              <w:t>2</w:t>
            </w:r>
            <w:r w:rsidR="0068356B">
              <w:t>.</w:t>
            </w:r>
            <w:r w:rsidR="0068356B">
              <w:rPr>
                <w:spacing w:val="-5"/>
              </w:rPr>
              <w:t xml:space="preserve"> </w:t>
            </w:r>
            <w:proofErr w:type="spellStart"/>
            <w:r w:rsidR="0068356B">
              <w:rPr>
                <w:spacing w:val="2"/>
              </w:rPr>
              <w:t>P</w:t>
            </w:r>
            <w:r w:rsidR="0068356B">
              <w:t>e</w:t>
            </w:r>
            <w:r w:rsidR="0068356B">
              <w:rPr>
                <w:spacing w:val="-1"/>
              </w:rPr>
              <w:t>n</w:t>
            </w:r>
            <w:r w:rsidR="0068356B">
              <w:rPr>
                <w:spacing w:val="2"/>
              </w:rPr>
              <w:t>j</w:t>
            </w:r>
            <w:r w:rsidR="0068356B">
              <w:rPr>
                <w:spacing w:val="-1"/>
              </w:rPr>
              <w:t>u</w:t>
            </w:r>
            <w:r w:rsidR="0068356B">
              <w:t>al</w:t>
            </w:r>
            <w:proofErr w:type="spellEnd"/>
            <w:r w:rsidR="0068356B">
              <w:rPr>
                <w:spacing w:val="-3"/>
              </w:rPr>
              <w:t xml:space="preserve"> </w:t>
            </w:r>
            <w:proofErr w:type="spellStart"/>
            <w:r w:rsidR="0068356B">
              <w:rPr>
                <w:spacing w:val="-4"/>
              </w:rPr>
              <w:t>m</w:t>
            </w:r>
            <w:r w:rsidR="0068356B">
              <w:rPr>
                <w:spacing w:val="3"/>
              </w:rPr>
              <w:t>e</w:t>
            </w:r>
            <w:r w:rsidR="0068356B">
              <w:rPr>
                <w:spacing w:val="-4"/>
              </w:rPr>
              <w:t>m</w:t>
            </w:r>
            <w:r w:rsidR="0068356B">
              <w:rPr>
                <w:spacing w:val="3"/>
              </w:rPr>
              <w:t>a</w:t>
            </w:r>
            <w:r w:rsidR="0068356B">
              <w:rPr>
                <w:spacing w:val="2"/>
              </w:rPr>
              <w:t>s</w:t>
            </w:r>
            <w:r w:rsidR="0068356B">
              <w:rPr>
                <w:spacing w:val="-1"/>
              </w:rPr>
              <w:t>u</w:t>
            </w:r>
            <w:r w:rsidR="0068356B">
              <w:rPr>
                <w:spacing w:val="1"/>
              </w:rPr>
              <w:t>k</w:t>
            </w:r>
            <w:r w:rsidR="0068356B">
              <w:rPr>
                <w:spacing w:val="-1"/>
              </w:rPr>
              <w:t>k</w:t>
            </w:r>
            <w:r w:rsidR="0068356B">
              <w:rPr>
                <w:spacing w:val="3"/>
              </w:rPr>
              <w:t>a</w:t>
            </w:r>
            <w:r w:rsidR="0068356B">
              <w:t>n</w:t>
            </w:r>
            <w:proofErr w:type="spellEnd"/>
            <w:r w:rsidR="0068356B">
              <w:rPr>
                <w:spacing w:val="-12"/>
              </w:rPr>
              <w:t xml:space="preserve"> </w:t>
            </w:r>
            <w:proofErr w:type="spellStart"/>
            <w:r w:rsidR="0068356B">
              <w:rPr>
                <w:spacing w:val="2"/>
              </w:rPr>
              <w:t>j</w:t>
            </w:r>
            <w:r w:rsidR="0068356B">
              <w:rPr>
                <w:spacing w:val="1"/>
              </w:rPr>
              <w:t>u</w:t>
            </w:r>
            <w:r w:rsidR="0068356B">
              <w:rPr>
                <w:spacing w:val="-1"/>
              </w:rPr>
              <w:t>m</w:t>
            </w:r>
            <w:r w:rsidR="0068356B">
              <w:t>lah</w:t>
            </w:r>
            <w:proofErr w:type="spellEnd"/>
            <w:r w:rsidR="0068356B">
              <w:rPr>
                <w:spacing w:val="-7"/>
              </w:rPr>
              <w:t xml:space="preserve"> </w:t>
            </w:r>
            <w:r w:rsidR="009111A2">
              <w:rPr>
                <w:spacing w:val="3"/>
                <w:lang w:val="id-ID"/>
              </w:rPr>
              <w:t>data barang</w:t>
            </w:r>
          </w:p>
        </w:tc>
      </w:tr>
    </w:tbl>
    <w:p w:rsidR="00EB58F5" w:rsidRDefault="00EB58F5">
      <w:pPr>
        <w:sectPr w:rsidR="00EB58F5" w:rsidSect="009E2E82">
          <w:footerReference w:type="default" r:id="rId10"/>
          <w:pgSz w:w="11900" w:h="16840" w:code="9"/>
          <w:pgMar w:top="1340" w:right="1320" w:bottom="280" w:left="1340" w:header="0" w:footer="245" w:gutter="0"/>
          <w:cols w:space="720"/>
          <w:docGrid w:linePitch="272"/>
        </w:sectPr>
      </w:pPr>
    </w:p>
    <w:p w:rsidR="00EB58F5" w:rsidRDefault="00EB58F5">
      <w:pPr>
        <w:spacing w:before="19" w:line="280" w:lineRule="exact"/>
        <w:rPr>
          <w:sz w:val="28"/>
          <w:szCs w:val="28"/>
        </w:rPr>
      </w:pPr>
    </w:p>
    <w:p w:rsidR="00EB58F5" w:rsidRDefault="00EB58F5">
      <w:pPr>
        <w:spacing w:before="3" w:line="60" w:lineRule="exact"/>
        <w:rPr>
          <w:sz w:val="6"/>
          <w:szCs w:val="6"/>
        </w:rPr>
      </w:pPr>
    </w:p>
    <w:tbl>
      <w:tblPr>
        <w:tblW w:w="0" w:type="auto"/>
        <w:tblInd w:w="99" w:type="dxa"/>
        <w:tblLayout w:type="fixed"/>
        <w:tblCellMar>
          <w:left w:w="0" w:type="dxa"/>
          <w:right w:w="0" w:type="dxa"/>
        </w:tblCellMar>
        <w:tblLook w:val="01E0" w:firstRow="1" w:lastRow="1" w:firstColumn="1" w:lastColumn="1" w:noHBand="0" w:noVBand="0"/>
      </w:tblPr>
      <w:tblGrid>
        <w:gridCol w:w="1651"/>
        <w:gridCol w:w="7368"/>
      </w:tblGrid>
      <w:tr w:rsidR="00EB58F5">
        <w:trPr>
          <w:trHeight w:hRule="exact" w:val="472"/>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spacing w:val="-1"/>
              </w:rPr>
              <w:t>I</w:t>
            </w:r>
            <w:r>
              <w:rPr>
                <w:b/>
                <w:i/>
                <w:spacing w:val="1"/>
              </w:rPr>
              <w:t>d</w:t>
            </w:r>
            <w:r>
              <w:rPr>
                <w:b/>
                <w:i/>
              </w:rPr>
              <w:t>entifier</w:t>
            </w:r>
          </w:p>
        </w:tc>
        <w:tc>
          <w:tcPr>
            <w:tcW w:w="7368"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t>U</w:t>
            </w:r>
            <w:r>
              <w:rPr>
                <w:spacing w:val="-1"/>
              </w:rPr>
              <w:t>C</w:t>
            </w:r>
            <w:r>
              <w:rPr>
                <w:spacing w:val="1"/>
              </w:rPr>
              <w:t>_0</w:t>
            </w:r>
            <w:r>
              <w:t>2</w:t>
            </w:r>
          </w:p>
        </w:tc>
      </w:tr>
      <w:tr w:rsidR="00EB58F5">
        <w:trPr>
          <w:trHeight w:hRule="exact" w:val="475"/>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before="2"/>
              <w:ind w:left="-1"/>
            </w:pPr>
            <w:r>
              <w:rPr>
                <w:b/>
                <w:i/>
              </w:rPr>
              <w:t>G</w:t>
            </w:r>
            <w:r>
              <w:rPr>
                <w:b/>
                <w:i/>
                <w:spacing w:val="1"/>
              </w:rPr>
              <w:t>oa</w:t>
            </w:r>
            <w:r>
              <w:rPr>
                <w:b/>
                <w:i/>
              </w:rPr>
              <w:t>l</w:t>
            </w:r>
          </w:p>
        </w:tc>
        <w:tc>
          <w:tcPr>
            <w:tcW w:w="7368" w:type="dxa"/>
            <w:tcBorders>
              <w:top w:val="single" w:sz="5" w:space="0" w:color="000000"/>
              <w:left w:val="single" w:sz="5" w:space="0" w:color="000000"/>
              <w:bottom w:val="single" w:sz="5" w:space="0" w:color="000000"/>
              <w:right w:val="single" w:sz="5" w:space="0" w:color="000000"/>
            </w:tcBorders>
          </w:tcPr>
          <w:p w:rsidR="00EB58F5" w:rsidRPr="00BC5A63" w:rsidRDefault="00BC5A63">
            <w:pPr>
              <w:spacing w:line="220" w:lineRule="exact"/>
              <w:ind w:left="-1"/>
              <w:rPr>
                <w:lang w:val="id-ID"/>
              </w:rPr>
            </w:pPr>
            <w:r>
              <w:rPr>
                <w:lang w:val="id-ID"/>
              </w:rPr>
              <w:t>Memberitahu estimasi waktu dan harga</w:t>
            </w:r>
          </w:p>
        </w:tc>
      </w:tr>
      <w:tr w:rsidR="00EB58F5">
        <w:trPr>
          <w:trHeight w:hRule="exact" w:val="475"/>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rPr>
              <w:t>P</w:t>
            </w:r>
            <w:r>
              <w:rPr>
                <w:b/>
                <w:i/>
                <w:spacing w:val="-1"/>
              </w:rPr>
              <w:t>r</w:t>
            </w:r>
            <w:r>
              <w:rPr>
                <w:b/>
                <w:i/>
              </w:rPr>
              <w:t>i</w:t>
            </w:r>
            <w:r>
              <w:rPr>
                <w:b/>
                <w:i/>
                <w:spacing w:val="3"/>
              </w:rPr>
              <w:t>m</w:t>
            </w:r>
            <w:r>
              <w:rPr>
                <w:b/>
                <w:i/>
                <w:spacing w:val="1"/>
              </w:rPr>
              <w:t>a</w:t>
            </w:r>
            <w:r>
              <w:rPr>
                <w:b/>
                <w:i/>
                <w:spacing w:val="-1"/>
              </w:rPr>
              <w:t>r</w:t>
            </w:r>
            <w:r>
              <w:rPr>
                <w:b/>
                <w:i/>
              </w:rPr>
              <w:t>y</w:t>
            </w:r>
            <w:r>
              <w:rPr>
                <w:b/>
                <w:i/>
                <w:spacing w:val="-6"/>
              </w:rPr>
              <w:t xml:space="preserve"> </w:t>
            </w:r>
            <w:r>
              <w:rPr>
                <w:b/>
                <w:i/>
                <w:spacing w:val="1"/>
              </w:rPr>
              <w:t>a</w:t>
            </w:r>
            <w:r>
              <w:rPr>
                <w:b/>
                <w:i/>
              </w:rPr>
              <w:t>ct</w:t>
            </w:r>
            <w:r>
              <w:rPr>
                <w:b/>
                <w:i/>
                <w:spacing w:val="1"/>
              </w:rPr>
              <w:t>o</w:t>
            </w:r>
            <w:r>
              <w:rPr>
                <w:b/>
                <w:i/>
              </w:rPr>
              <w:t>r</w:t>
            </w:r>
          </w:p>
        </w:tc>
        <w:tc>
          <w:tcPr>
            <w:tcW w:w="7368" w:type="dxa"/>
            <w:tcBorders>
              <w:top w:val="single" w:sz="5" w:space="0" w:color="000000"/>
              <w:left w:val="single" w:sz="5" w:space="0" w:color="000000"/>
              <w:bottom w:val="single" w:sz="5" w:space="0" w:color="000000"/>
              <w:right w:val="single" w:sz="5" w:space="0" w:color="000000"/>
            </w:tcBorders>
          </w:tcPr>
          <w:p w:rsidR="00EB58F5" w:rsidRPr="00BC5A63" w:rsidRDefault="00BC5A63">
            <w:pPr>
              <w:spacing w:line="220" w:lineRule="exact"/>
              <w:ind w:left="-1"/>
              <w:rPr>
                <w:lang w:val="id-ID"/>
              </w:rPr>
            </w:pPr>
            <w:r>
              <w:rPr>
                <w:spacing w:val="2"/>
                <w:lang w:val="id-ID"/>
              </w:rPr>
              <w:t>Admin</w:t>
            </w:r>
          </w:p>
        </w:tc>
      </w:tr>
      <w:tr w:rsidR="00EB58F5">
        <w:trPr>
          <w:trHeight w:hRule="exact" w:val="475"/>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rPr>
              <w:t>T</w:t>
            </w:r>
            <w:r>
              <w:rPr>
                <w:b/>
                <w:i/>
                <w:spacing w:val="-1"/>
              </w:rPr>
              <w:t>r</w:t>
            </w:r>
            <w:r>
              <w:rPr>
                <w:b/>
                <w:i/>
              </w:rPr>
              <w:t>i</w:t>
            </w:r>
            <w:r>
              <w:rPr>
                <w:b/>
                <w:i/>
                <w:spacing w:val="1"/>
              </w:rPr>
              <w:t>gg</w:t>
            </w:r>
            <w:r>
              <w:rPr>
                <w:b/>
                <w:i/>
              </w:rPr>
              <w:t>er</w:t>
            </w:r>
          </w:p>
        </w:tc>
        <w:tc>
          <w:tcPr>
            <w:tcW w:w="7368" w:type="dxa"/>
            <w:tcBorders>
              <w:top w:val="single" w:sz="5" w:space="0" w:color="000000"/>
              <w:left w:val="single" w:sz="5" w:space="0" w:color="000000"/>
              <w:bottom w:val="single" w:sz="5" w:space="0" w:color="000000"/>
              <w:right w:val="single" w:sz="5" w:space="0" w:color="000000"/>
            </w:tcBorders>
          </w:tcPr>
          <w:p w:rsidR="00EB58F5" w:rsidRPr="00BC5A63" w:rsidRDefault="0068356B" w:rsidP="00BC5A63">
            <w:pPr>
              <w:spacing w:line="220" w:lineRule="exact"/>
              <w:ind w:left="109"/>
              <w:rPr>
                <w:lang w:val="id-ID"/>
              </w:rPr>
            </w:pPr>
            <w:r>
              <w:rPr>
                <w:spacing w:val="1"/>
              </w:rPr>
              <w:t>1</w:t>
            </w:r>
            <w:r>
              <w:t xml:space="preserve">.   </w:t>
            </w:r>
            <w:r>
              <w:rPr>
                <w:spacing w:val="8"/>
              </w:rPr>
              <w:t xml:space="preserve"> </w:t>
            </w:r>
            <w:proofErr w:type="spellStart"/>
            <w:r>
              <w:rPr>
                <w:spacing w:val="3"/>
              </w:rPr>
              <w:t>T</w:t>
            </w:r>
            <w:r>
              <w:t>e</w:t>
            </w:r>
            <w:r w:rsidR="00BC5A63">
              <w:rPr>
                <w:spacing w:val="-1"/>
              </w:rPr>
              <w:t>rjadi</w:t>
            </w:r>
            <w:proofErr w:type="spellEnd"/>
            <w:r w:rsidR="00BC5A63">
              <w:rPr>
                <w:spacing w:val="-1"/>
              </w:rPr>
              <w:t xml:space="preserve"> </w:t>
            </w:r>
            <w:proofErr w:type="spellStart"/>
            <w:r w:rsidR="00BC5A63">
              <w:rPr>
                <w:spacing w:val="-1"/>
              </w:rPr>
              <w:t>pemesanan</w:t>
            </w:r>
            <w:proofErr w:type="spellEnd"/>
            <w:r w:rsidR="00BC5A63">
              <w:rPr>
                <w:spacing w:val="-1"/>
              </w:rPr>
              <w:t xml:space="preserve"> </w:t>
            </w:r>
            <w:proofErr w:type="spellStart"/>
            <w:r w:rsidR="00BC5A63">
              <w:rPr>
                <w:spacing w:val="-1"/>
              </w:rPr>
              <w:t>barang</w:t>
            </w:r>
            <w:proofErr w:type="spellEnd"/>
          </w:p>
        </w:tc>
      </w:tr>
      <w:tr w:rsidR="00EB58F5" w:rsidTr="00BC5A63">
        <w:trPr>
          <w:trHeight w:hRule="exact" w:val="1470"/>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rPr>
              <w:t>P</w:t>
            </w:r>
            <w:r>
              <w:rPr>
                <w:b/>
                <w:i/>
                <w:spacing w:val="-1"/>
              </w:rPr>
              <w:t>r</w:t>
            </w:r>
            <w:r>
              <w:rPr>
                <w:b/>
                <w:i/>
                <w:spacing w:val="1"/>
              </w:rPr>
              <w:t>e-</w:t>
            </w:r>
            <w:r>
              <w:rPr>
                <w:b/>
                <w:i/>
              </w:rPr>
              <w:t>c</w:t>
            </w:r>
            <w:r>
              <w:rPr>
                <w:b/>
                <w:i/>
                <w:spacing w:val="1"/>
              </w:rPr>
              <w:t>o</w:t>
            </w:r>
            <w:r>
              <w:rPr>
                <w:b/>
                <w:i/>
              </w:rPr>
              <w:t>n</w:t>
            </w:r>
            <w:r>
              <w:rPr>
                <w:b/>
                <w:i/>
                <w:spacing w:val="1"/>
              </w:rPr>
              <w:t>d</w:t>
            </w:r>
            <w:r>
              <w:rPr>
                <w:b/>
                <w:i/>
              </w:rPr>
              <w:t>ition</w:t>
            </w:r>
          </w:p>
        </w:tc>
        <w:tc>
          <w:tcPr>
            <w:tcW w:w="7368"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09"/>
            </w:pPr>
            <w:r>
              <w:rPr>
                <w:spacing w:val="1"/>
              </w:rPr>
              <w:t>1</w:t>
            </w:r>
            <w:r>
              <w:t xml:space="preserve">.   </w:t>
            </w:r>
            <w:r w:rsidR="00BC5A63">
              <w:rPr>
                <w:spacing w:val="2"/>
                <w:lang w:val="id-ID"/>
              </w:rPr>
              <w:t xml:space="preserve">Admin </w:t>
            </w:r>
            <w:proofErr w:type="spellStart"/>
            <w:r>
              <w:rPr>
                <w:spacing w:val="-1"/>
              </w:rPr>
              <w:t>su</w:t>
            </w:r>
            <w:r>
              <w:rPr>
                <w:spacing w:val="1"/>
              </w:rPr>
              <w:t>d</w:t>
            </w:r>
            <w:r>
              <w:t>ah</w:t>
            </w:r>
            <w:proofErr w:type="spellEnd"/>
            <w:r>
              <w:rPr>
                <w:spacing w:val="-6"/>
              </w:rPr>
              <w:t xml:space="preserve"> </w:t>
            </w:r>
            <w:proofErr w:type="spellStart"/>
            <w:r>
              <w:rPr>
                <w:spacing w:val="1"/>
              </w:rPr>
              <w:t>b</w:t>
            </w:r>
            <w:r>
              <w:t>e</w:t>
            </w:r>
            <w:r>
              <w:rPr>
                <w:spacing w:val="1"/>
              </w:rPr>
              <w:t>r</w:t>
            </w:r>
            <w:r>
              <w:rPr>
                <w:spacing w:val="-1"/>
              </w:rPr>
              <w:t>h</w:t>
            </w:r>
            <w:r>
              <w:t>a</w:t>
            </w:r>
            <w:r>
              <w:rPr>
                <w:spacing w:val="2"/>
              </w:rPr>
              <w:t>s</w:t>
            </w:r>
            <w:r>
              <w:t>il</w:t>
            </w:r>
            <w:proofErr w:type="spellEnd"/>
            <w:r>
              <w:rPr>
                <w:spacing w:val="-4"/>
              </w:rPr>
              <w:t xml:space="preserve"> </w:t>
            </w:r>
            <w:proofErr w:type="spellStart"/>
            <w:r>
              <w:rPr>
                <w:spacing w:val="-4"/>
              </w:rPr>
              <w:t>m</w:t>
            </w:r>
            <w:r>
              <w:rPr>
                <w:spacing w:val="3"/>
              </w:rPr>
              <w:t>e</w:t>
            </w:r>
            <w:r>
              <w:rPr>
                <w:spacing w:val="-1"/>
              </w:rPr>
              <w:t>ng</w:t>
            </w:r>
            <w:r>
              <w:rPr>
                <w:spacing w:val="3"/>
              </w:rPr>
              <w:t>a</w:t>
            </w:r>
            <w:r>
              <w:rPr>
                <w:spacing w:val="-1"/>
              </w:rPr>
              <w:t>ks</w:t>
            </w:r>
            <w:r>
              <w:rPr>
                <w:spacing w:val="3"/>
              </w:rPr>
              <w:t>e</w:t>
            </w:r>
            <w:r>
              <w:t>s</w:t>
            </w:r>
            <w:proofErr w:type="spellEnd"/>
            <w:r>
              <w:rPr>
                <w:spacing w:val="-9"/>
              </w:rPr>
              <w:t xml:space="preserve"> </w:t>
            </w:r>
            <w:proofErr w:type="spellStart"/>
            <w:r>
              <w:rPr>
                <w:spacing w:val="-1"/>
              </w:rPr>
              <w:t>s</w:t>
            </w:r>
            <w:r>
              <w:rPr>
                <w:spacing w:val="2"/>
              </w:rPr>
              <w:t>i</w:t>
            </w:r>
            <w:r>
              <w:rPr>
                <w:spacing w:val="-1"/>
              </w:rPr>
              <w:t>s</w:t>
            </w:r>
            <w:r>
              <w:t>t</w:t>
            </w:r>
            <w:r>
              <w:rPr>
                <w:spacing w:val="2"/>
              </w:rPr>
              <w:t>e</w:t>
            </w:r>
            <w:r>
              <w:t>m</w:t>
            </w:r>
            <w:proofErr w:type="spellEnd"/>
          </w:p>
          <w:p w:rsidR="00EB58F5" w:rsidRDefault="00EB58F5">
            <w:pPr>
              <w:spacing w:before="3" w:line="100" w:lineRule="exact"/>
              <w:rPr>
                <w:sz w:val="11"/>
                <w:szCs w:val="11"/>
              </w:rPr>
            </w:pPr>
          </w:p>
          <w:p w:rsidR="00EB58F5" w:rsidRPr="00BC5A63" w:rsidRDefault="0068356B">
            <w:pPr>
              <w:ind w:left="109"/>
              <w:rPr>
                <w:lang w:val="id-ID"/>
              </w:rPr>
            </w:pPr>
            <w:r>
              <w:rPr>
                <w:spacing w:val="1"/>
              </w:rPr>
              <w:t>2</w:t>
            </w:r>
            <w:r>
              <w:t xml:space="preserve">.   </w:t>
            </w:r>
            <w:r>
              <w:rPr>
                <w:spacing w:val="8"/>
              </w:rPr>
              <w:t xml:space="preserve"> </w:t>
            </w:r>
            <w:r w:rsidR="00BC5A63">
              <w:rPr>
                <w:lang w:val="id-ID"/>
              </w:rPr>
              <w:t>Data pemesanan barang sudah diinput</w:t>
            </w:r>
          </w:p>
          <w:p w:rsidR="00EB58F5" w:rsidRDefault="00EB58F5">
            <w:pPr>
              <w:spacing w:before="8" w:line="100" w:lineRule="exact"/>
              <w:rPr>
                <w:sz w:val="11"/>
                <w:szCs w:val="11"/>
              </w:rPr>
            </w:pPr>
          </w:p>
          <w:p w:rsidR="00EB58F5" w:rsidRDefault="0068356B">
            <w:pPr>
              <w:ind w:left="109"/>
              <w:rPr>
                <w:lang w:val="id-ID"/>
              </w:rPr>
            </w:pPr>
            <w:r>
              <w:rPr>
                <w:spacing w:val="1"/>
              </w:rPr>
              <w:t>3</w:t>
            </w:r>
            <w:r>
              <w:t xml:space="preserve">.   </w:t>
            </w:r>
            <w:r>
              <w:rPr>
                <w:spacing w:val="8"/>
              </w:rPr>
              <w:t xml:space="preserve"> </w:t>
            </w:r>
            <w:proofErr w:type="spellStart"/>
            <w:r>
              <w:t>Ha</w:t>
            </w:r>
            <w:r>
              <w:rPr>
                <w:spacing w:val="1"/>
              </w:rPr>
              <w:t>r</w:t>
            </w:r>
            <w:r>
              <w:rPr>
                <w:spacing w:val="-1"/>
              </w:rPr>
              <w:t>g</w:t>
            </w:r>
            <w:r>
              <w:t>a</w:t>
            </w:r>
            <w:proofErr w:type="spellEnd"/>
            <w:r>
              <w:rPr>
                <w:spacing w:val="-4"/>
              </w:rPr>
              <w:t xml:space="preserve"> </w:t>
            </w:r>
            <w:r>
              <w:t>t</w:t>
            </w:r>
            <w:r>
              <w:rPr>
                <w:spacing w:val="1"/>
              </w:rPr>
              <w:t>o</w:t>
            </w:r>
            <w:r>
              <w:t>tal</w:t>
            </w:r>
            <w:r>
              <w:rPr>
                <w:spacing w:val="-4"/>
              </w:rPr>
              <w:t xml:space="preserve"> </w:t>
            </w:r>
            <w:proofErr w:type="spellStart"/>
            <w:r>
              <w:t>tra</w:t>
            </w:r>
            <w:r>
              <w:rPr>
                <w:spacing w:val="-1"/>
              </w:rPr>
              <w:t>ns</w:t>
            </w:r>
            <w:r>
              <w:rPr>
                <w:spacing w:val="3"/>
              </w:rPr>
              <w:t>a</w:t>
            </w:r>
            <w:r>
              <w:rPr>
                <w:spacing w:val="-1"/>
              </w:rPr>
              <w:t>k</w:t>
            </w:r>
            <w:r>
              <w:rPr>
                <w:spacing w:val="2"/>
              </w:rPr>
              <w:t>s</w:t>
            </w:r>
            <w:r>
              <w:t>i</w:t>
            </w:r>
            <w:proofErr w:type="spellEnd"/>
            <w:r>
              <w:rPr>
                <w:spacing w:val="-7"/>
              </w:rPr>
              <w:t xml:space="preserve"> </w:t>
            </w:r>
            <w:proofErr w:type="spellStart"/>
            <w:r>
              <w:rPr>
                <w:spacing w:val="2"/>
              </w:rPr>
              <w:t>s</w:t>
            </w:r>
            <w:r>
              <w:rPr>
                <w:spacing w:val="-1"/>
              </w:rPr>
              <w:t>u</w:t>
            </w:r>
            <w:r>
              <w:rPr>
                <w:spacing w:val="1"/>
              </w:rPr>
              <w:t>d</w:t>
            </w:r>
            <w:r>
              <w:t>ah</w:t>
            </w:r>
            <w:proofErr w:type="spellEnd"/>
            <w:r>
              <w:rPr>
                <w:spacing w:val="-6"/>
              </w:rPr>
              <w:t xml:space="preserve"> </w:t>
            </w:r>
            <w:proofErr w:type="spellStart"/>
            <w:r>
              <w:rPr>
                <w:spacing w:val="1"/>
              </w:rPr>
              <w:t>d</w:t>
            </w:r>
            <w:r>
              <w:rPr>
                <w:spacing w:val="2"/>
              </w:rPr>
              <w:t>i</w:t>
            </w:r>
            <w:r>
              <w:rPr>
                <w:spacing w:val="-1"/>
              </w:rPr>
              <w:t>h</w:t>
            </w:r>
            <w:r>
              <w:t>i</w:t>
            </w:r>
            <w:r>
              <w:rPr>
                <w:spacing w:val="2"/>
              </w:rPr>
              <w:t>t</w:t>
            </w:r>
            <w:r>
              <w:rPr>
                <w:spacing w:val="-1"/>
              </w:rPr>
              <w:t>u</w:t>
            </w:r>
            <w:r>
              <w:rPr>
                <w:spacing w:val="1"/>
              </w:rPr>
              <w:t>n</w:t>
            </w:r>
            <w:r>
              <w:t>g</w:t>
            </w:r>
            <w:proofErr w:type="spellEnd"/>
            <w:r>
              <w:rPr>
                <w:spacing w:val="-8"/>
              </w:rPr>
              <w:t xml:space="preserve"> </w:t>
            </w:r>
            <w:proofErr w:type="spellStart"/>
            <w:r>
              <w:rPr>
                <w:spacing w:val="1"/>
              </w:rPr>
              <w:t>o</w:t>
            </w:r>
            <w:r>
              <w:t>leh</w:t>
            </w:r>
            <w:proofErr w:type="spellEnd"/>
            <w:r>
              <w:rPr>
                <w:spacing w:val="-1"/>
              </w:rPr>
              <w:t xml:space="preserve"> </w:t>
            </w:r>
            <w:r w:rsidR="00BC5A63">
              <w:rPr>
                <w:spacing w:val="-1"/>
              </w:rPr>
              <w:t>system</w:t>
            </w:r>
          </w:p>
          <w:p w:rsidR="00BC5A63" w:rsidRDefault="00BC5A63">
            <w:pPr>
              <w:ind w:left="109"/>
              <w:rPr>
                <w:lang w:val="id-ID"/>
              </w:rPr>
            </w:pPr>
          </w:p>
          <w:p w:rsidR="00BC5A63" w:rsidRPr="00BC5A63" w:rsidRDefault="00BC5A63">
            <w:pPr>
              <w:ind w:left="109"/>
              <w:rPr>
                <w:lang w:val="id-ID"/>
              </w:rPr>
            </w:pPr>
            <w:r>
              <w:rPr>
                <w:lang w:val="id-ID"/>
              </w:rPr>
              <w:t>4..  Estimasi waktu telah dihitung oleh sistem</w:t>
            </w:r>
          </w:p>
        </w:tc>
      </w:tr>
      <w:tr w:rsidR="00EB58F5">
        <w:trPr>
          <w:trHeight w:hRule="exact" w:val="475"/>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rPr>
              <w:t>P</w:t>
            </w:r>
            <w:r>
              <w:rPr>
                <w:b/>
                <w:i/>
                <w:spacing w:val="1"/>
              </w:rPr>
              <w:t>o</w:t>
            </w:r>
            <w:r>
              <w:rPr>
                <w:b/>
                <w:i/>
                <w:spacing w:val="-1"/>
              </w:rPr>
              <w:t>s</w:t>
            </w:r>
            <w:r>
              <w:rPr>
                <w:b/>
                <w:i/>
              </w:rPr>
              <w:t>t</w:t>
            </w:r>
            <w:r>
              <w:rPr>
                <w:b/>
                <w:i/>
                <w:spacing w:val="1"/>
              </w:rPr>
              <w:t>-</w:t>
            </w:r>
            <w:r>
              <w:rPr>
                <w:b/>
                <w:i/>
              </w:rPr>
              <w:t>c</w:t>
            </w:r>
            <w:r>
              <w:rPr>
                <w:b/>
                <w:i/>
                <w:spacing w:val="1"/>
              </w:rPr>
              <w:t>o</w:t>
            </w:r>
            <w:r>
              <w:rPr>
                <w:b/>
                <w:i/>
              </w:rPr>
              <w:t>n</w:t>
            </w:r>
            <w:r>
              <w:rPr>
                <w:b/>
                <w:i/>
                <w:spacing w:val="1"/>
              </w:rPr>
              <w:t>d</w:t>
            </w:r>
            <w:r>
              <w:rPr>
                <w:b/>
                <w:i/>
              </w:rPr>
              <w:t>ition</w:t>
            </w:r>
          </w:p>
        </w:tc>
        <w:tc>
          <w:tcPr>
            <w:tcW w:w="7368" w:type="dxa"/>
            <w:tcBorders>
              <w:top w:val="single" w:sz="5" w:space="0" w:color="000000"/>
              <w:left w:val="single" w:sz="5" w:space="0" w:color="000000"/>
              <w:bottom w:val="single" w:sz="5" w:space="0" w:color="000000"/>
              <w:right w:val="single" w:sz="5" w:space="0" w:color="000000"/>
            </w:tcBorders>
          </w:tcPr>
          <w:p w:rsidR="00EB58F5" w:rsidRPr="00BC5A63" w:rsidRDefault="0068356B">
            <w:pPr>
              <w:spacing w:before="33"/>
              <w:ind w:left="109"/>
              <w:rPr>
                <w:lang w:val="id-ID"/>
              </w:rPr>
            </w:pPr>
            <w:r>
              <w:rPr>
                <w:spacing w:val="1"/>
              </w:rPr>
              <w:t>1</w:t>
            </w:r>
            <w:r>
              <w:t xml:space="preserve">.   </w:t>
            </w:r>
            <w:r>
              <w:rPr>
                <w:spacing w:val="8"/>
              </w:rPr>
              <w:t xml:space="preserve"> </w:t>
            </w:r>
            <w:r w:rsidR="00BC5A63">
              <w:rPr>
                <w:spacing w:val="2"/>
                <w:lang w:val="id-ID"/>
              </w:rPr>
              <w:t>Memberitahu transaksi</w:t>
            </w:r>
          </w:p>
        </w:tc>
      </w:tr>
      <w:tr w:rsidR="00EB58F5">
        <w:trPr>
          <w:trHeight w:hRule="exact" w:val="900"/>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rPr>
              <w:t>S</w:t>
            </w:r>
            <w:r>
              <w:rPr>
                <w:b/>
                <w:i/>
                <w:spacing w:val="-1"/>
              </w:rPr>
              <w:t>u</w:t>
            </w:r>
            <w:r>
              <w:rPr>
                <w:b/>
                <w:i/>
              </w:rPr>
              <w:t>c</w:t>
            </w:r>
            <w:r>
              <w:rPr>
                <w:b/>
                <w:i/>
                <w:spacing w:val="1"/>
              </w:rPr>
              <w:t>c</w:t>
            </w:r>
            <w:r>
              <w:rPr>
                <w:b/>
                <w:i/>
              </w:rPr>
              <w:t>e</w:t>
            </w:r>
            <w:r>
              <w:rPr>
                <w:b/>
                <w:i/>
                <w:spacing w:val="2"/>
              </w:rPr>
              <w:t>s</w:t>
            </w:r>
            <w:r>
              <w:rPr>
                <w:b/>
                <w:i/>
              </w:rPr>
              <w:t>s</w:t>
            </w:r>
            <w:r>
              <w:rPr>
                <w:b/>
                <w:i/>
                <w:spacing w:val="-6"/>
              </w:rPr>
              <w:t xml:space="preserve"> </w:t>
            </w:r>
            <w:r>
              <w:rPr>
                <w:b/>
                <w:i/>
                <w:spacing w:val="-1"/>
              </w:rPr>
              <w:t>s</w:t>
            </w:r>
            <w:r>
              <w:rPr>
                <w:b/>
                <w:i/>
              </w:rPr>
              <w:t>c</w:t>
            </w:r>
            <w:r>
              <w:rPr>
                <w:b/>
                <w:i/>
                <w:spacing w:val="1"/>
              </w:rPr>
              <w:t>e</w:t>
            </w:r>
            <w:r>
              <w:rPr>
                <w:b/>
                <w:i/>
              </w:rPr>
              <w:t>n</w:t>
            </w:r>
            <w:r>
              <w:rPr>
                <w:b/>
                <w:i/>
                <w:spacing w:val="1"/>
              </w:rPr>
              <w:t>a</w:t>
            </w:r>
            <w:r>
              <w:rPr>
                <w:b/>
                <w:i/>
                <w:spacing w:val="-1"/>
              </w:rPr>
              <w:t>r</w:t>
            </w:r>
            <w:r>
              <w:rPr>
                <w:b/>
                <w:i/>
              </w:rPr>
              <w:t>io</w:t>
            </w:r>
          </w:p>
        </w:tc>
        <w:tc>
          <w:tcPr>
            <w:tcW w:w="7368" w:type="dxa"/>
            <w:tcBorders>
              <w:top w:val="single" w:sz="5" w:space="0" w:color="000000"/>
              <w:left w:val="single" w:sz="5" w:space="0" w:color="000000"/>
              <w:bottom w:val="single" w:sz="5" w:space="0" w:color="000000"/>
              <w:right w:val="single" w:sz="5" w:space="0" w:color="000000"/>
            </w:tcBorders>
          </w:tcPr>
          <w:p w:rsidR="00EB58F5" w:rsidRPr="00BC5A63" w:rsidRDefault="0068356B">
            <w:pPr>
              <w:spacing w:line="220" w:lineRule="exact"/>
              <w:ind w:left="109"/>
              <w:rPr>
                <w:lang w:val="id-ID"/>
              </w:rPr>
            </w:pPr>
            <w:r>
              <w:rPr>
                <w:spacing w:val="1"/>
              </w:rPr>
              <w:t>1</w:t>
            </w:r>
            <w:r>
              <w:t xml:space="preserve">.   </w:t>
            </w:r>
            <w:r>
              <w:rPr>
                <w:spacing w:val="8"/>
              </w:rPr>
              <w:t xml:space="preserve"> </w:t>
            </w:r>
            <w:r w:rsidR="00BC5A63">
              <w:rPr>
                <w:spacing w:val="2"/>
                <w:lang w:val="id-ID"/>
              </w:rPr>
              <w:t>Admin mengisi data</w:t>
            </w:r>
          </w:p>
          <w:p w:rsidR="00EB58F5" w:rsidRPr="00BC5A63" w:rsidRDefault="0068356B">
            <w:pPr>
              <w:ind w:left="109"/>
              <w:rPr>
                <w:lang w:val="id-ID"/>
              </w:rPr>
            </w:pPr>
            <w:r>
              <w:rPr>
                <w:spacing w:val="1"/>
              </w:rPr>
              <w:t>2</w:t>
            </w:r>
            <w:r>
              <w:t xml:space="preserve">.   </w:t>
            </w:r>
            <w:r>
              <w:rPr>
                <w:spacing w:val="8"/>
              </w:rPr>
              <w:t xml:space="preserve"> </w:t>
            </w:r>
            <w:proofErr w:type="spellStart"/>
            <w:r>
              <w:t>Si</w:t>
            </w:r>
            <w:r>
              <w:rPr>
                <w:spacing w:val="-1"/>
              </w:rPr>
              <w:t>s</w:t>
            </w:r>
            <w:r>
              <w:t>t</w:t>
            </w:r>
            <w:r>
              <w:rPr>
                <w:spacing w:val="2"/>
              </w:rPr>
              <w:t>e</w:t>
            </w:r>
            <w:r>
              <w:t>m</w:t>
            </w:r>
            <w:proofErr w:type="spellEnd"/>
            <w:r>
              <w:rPr>
                <w:spacing w:val="-4"/>
              </w:rPr>
              <w:t xml:space="preserve"> </w:t>
            </w:r>
            <w:proofErr w:type="spellStart"/>
            <w:r>
              <w:rPr>
                <w:spacing w:val="-1"/>
              </w:rPr>
              <w:t>m</w:t>
            </w:r>
            <w:r>
              <w:t>e</w:t>
            </w:r>
            <w:r>
              <w:rPr>
                <w:spacing w:val="1"/>
              </w:rPr>
              <w:t>ng</w:t>
            </w:r>
            <w:r>
              <w:rPr>
                <w:spacing w:val="-1"/>
              </w:rPr>
              <w:t>h</w:t>
            </w:r>
            <w:r>
              <w:t>i</w:t>
            </w:r>
            <w:r>
              <w:rPr>
                <w:spacing w:val="2"/>
              </w:rPr>
              <w:t>t</w:t>
            </w:r>
            <w:r>
              <w:rPr>
                <w:spacing w:val="-1"/>
              </w:rPr>
              <w:t>u</w:t>
            </w:r>
            <w:r>
              <w:rPr>
                <w:spacing w:val="1"/>
              </w:rPr>
              <w:t>n</w:t>
            </w:r>
            <w:r>
              <w:t>g</w:t>
            </w:r>
            <w:proofErr w:type="spellEnd"/>
            <w:r w:rsidR="00BC5A63">
              <w:rPr>
                <w:spacing w:val="-11"/>
                <w:lang w:val="id-ID"/>
              </w:rPr>
              <w:t xml:space="preserve"> estimasi waktu berdasarkan jenis barang,jumlah serta lokasi yang dituju</w:t>
            </w:r>
          </w:p>
          <w:p w:rsidR="00EB58F5" w:rsidRPr="00BC5A63" w:rsidRDefault="0068356B">
            <w:pPr>
              <w:spacing w:before="3"/>
              <w:ind w:left="109"/>
              <w:rPr>
                <w:lang w:val="id-ID"/>
              </w:rPr>
            </w:pPr>
            <w:r>
              <w:rPr>
                <w:spacing w:val="1"/>
              </w:rPr>
              <w:t>3</w:t>
            </w:r>
            <w:r>
              <w:t xml:space="preserve">.   </w:t>
            </w:r>
            <w:r>
              <w:rPr>
                <w:spacing w:val="8"/>
              </w:rPr>
              <w:t xml:space="preserve"> </w:t>
            </w:r>
            <w:proofErr w:type="spellStart"/>
            <w:r>
              <w:t>Si</w:t>
            </w:r>
            <w:r>
              <w:rPr>
                <w:spacing w:val="-1"/>
              </w:rPr>
              <w:t>s</w:t>
            </w:r>
            <w:r>
              <w:t>t</w:t>
            </w:r>
            <w:r>
              <w:rPr>
                <w:spacing w:val="2"/>
              </w:rPr>
              <w:t>e</w:t>
            </w:r>
            <w:r>
              <w:t>m</w:t>
            </w:r>
            <w:proofErr w:type="spellEnd"/>
            <w:r>
              <w:rPr>
                <w:spacing w:val="-4"/>
              </w:rPr>
              <w:t xml:space="preserve"> </w:t>
            </w:r>
            <w:r>
              <w:rPr>
                <w:spacing w:val="-1"/>
              </w:rPr>
              <w:t>m</w:t>
            </w:r>
            <w:r>
              <w:t>e</w:t>
            </w:r>
            <w:r w:rsidR="00BC5A63">
              <w:rPr>
                <w:spacing w:val="-1"/>
                <w:lang w:val="id-ID"/>
              </w:rPr>
              <w:t>nghitung seluruh jumlah transaksi</w:t>
            </w:r>
          </w:p>
        </w:tc>
      </w:tr>
      <w:tr w:rsidR="00EB58F5" w:rsidTr="00BC5A63">
        <w:trPr>
          <w:trHeight w:hRule="exact" w:val="2730"/>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spacing w:val="-1"/>
              </w:rPr>
              <w:t>E</w:t>
            </w:r>
            <w:r>
              <w:rPr>
                <w:b/>
                <w:i/>
                <w:spacing w:val="1"/>
              </w:rPr>
              <w:t>x</w:t>
            </w:r>
            <w:r>
              <w:rPr>
                <w:b/>
                <w:i/>
              </w:rPr>
              <w:t>ten</w:t>
            </w:r>
            <w:r>
              <w:rPr>
                <w:b/>
                <w:i/>
                <w:spacing w:val="-1"/>
              </w:rPr>
              <w:t>s</w:t>
            </w:r>
            <w:r>
              <w:rPr>
                <w:b/>
                <w:i/>
              </w:rPr>
              <w:t>i</w:t>
            </w:r>
            <w:r>
              <w:rPr>
                <w:b/>
                <w:i/>
                <w:spacing w:val="1"/>
              </w:rPr>
              <w:t>o</w:t>
            </w:r>
            <w:r>
              <w:rPr>
                <w:b/>
                <w:i/>
              </w:rPr>
              <w:t>n</w:t>
            </w:r>
            <w:r>
              <w:rPr>
                <w:b/>
                <w:i/>
                <w:spacing w:val="-6"/>
              </w:rPr>
              <w:t xml:space="preserve"> </w:t>
            </w:r>
            <w:r>
              <w:rPr>
                <w:b/>
                <w:i/>
                <w:spacing w:val="-1"/>
              </w:rPr>
              <w:t>s</w:t>
            </w:r>
            <w:r>
              <w:rPr>
                <w:b/>
                <w:i/>
              </w:rPr>
              <w:t>c</w:t>
            </w:r>
            <w:r>
              <w:rPr>
                <w:b/>
                <w:i/>
                <w:spacing w:val="1"/>
              </w:rPr>
              <w:t>e</w:t>
            </w:r>
            <w:r>
              <w:rPr>
                <w:b/>
                <w:i/>
              </w:rPr>
              <w:t>n</w:t>
            </w:r>
            <w:r>
              <w:rPr>
                <w:b/>
                <w:i/>
                <w:spacing w:val="1"/>
              </w:rPr>
              <w:t>a</w:t>
            </w:r>
            <w:r>
              <w:rPr>
                <w:b/>
                <w:i/>
                <w:spacing w:val="-1"/>
              </w:rPr>
              <w:t>r</w:t>
            </w:r>
            <w:r>
              <w:rPr>
                <w:b/>
                <w:i/>
              </w:rPr>
              <w:t>io</w:t>
            </w:r>
          </w:p>
        </w:tc>
        <w:tc>
          <w:tcPr>
            <w:tcW w:w="7368" w:type="dxa"/>
            <w:tcBorders>
              <w:top w:val="single" w:sz="5" w:space="0" w:color="000000"/>
              <w:left w:val="single" w:sz="5" w:space="0" w:color="000000"/>
              <w:bottom w:val="single" w:sz="5" w:space="0" w:color="000000"/>
              <w:right w:val="single" w:sz="5" w:space="0" w:color="000000"/>
            </w:tcBorders>
          </w:tcPr>
          <w:p w:rsidR="00EB58F5" w:rsidRDefault="0068356B">
            <w:pPr>
              <w:spacing w:before="33"/>
              <w:ind w:left="49"/>
            </w:pPr>
            <w:r>
              <w:rPr>
                <w:spacing w:val="1"/>
              </w:rPr>
              <w:t>1</w:t>
            </w:r>
            <w:r>
              <w:t>a.</w:t>
            </w:r>
            <w:r w:rsidR="00BC5A63">
              <w:rPr>
                <w:lang w:val="id-ID"/>
              </w:rPr>
              <w:t>Admin</w:t>
            </w:r>
            <w:r>
              <w:rPr>
                <w:spacing w:val="-6"/>
              </w:rPr>
              <w:t xml:space="preserve"> </w:t>
            </w:r>
            <w:proofErr w:type="spellStart"/>
            <w:r>
              <w:t>ta</w:t>
            </w:r>
            <w:r>
              <w:rPr>
                <w:spacing w:val="-1"/>
              </w:rPr>
              <w:t>n</w:t>
            </w:r>
            <w:r>
              <w:rPr>
                <w:spacing w:val="1"/>
              </w:rPr>
              <w:t>p</w:t>
            </w:r>
            <w:r>
              <w:t>a</w:t>
            </w:r>
            <w:proofErr w:type="spellEnd"/>
            <w:r>
              <w:rPr>
                <w:spacing w:val="-3"/>
              </w:rPr>
              <w:t xml:space="preserve"> </w:t>
            </w:r>
            <w:proofErr w:type="spellStart"/>
            <w:r>
              <w:rPr>
                <w:spacing w:val="-1"/>
              </w:rPr>
              <w:t>s</w:t>
            </w:r>
            <w:r>
              <w:t>e</w:t>
            </w:r>
            <w:r>
              <w:rPr>
                <w:spacing w:val="1"/>
              </w:rPr>
              <w:t>n</w:t>
            </w:r>
            <w:r>
              <w:rPr>
                <w:spacing w:val="-1"/>
              </w:rPr>
              <w:t>g</w:t>
            </w:r>
            <w:r>
              <w:t>a</w:t>
            </w:r>
            <w:r>
              <w:rPr>
                <w:spacing w:val="2"/>
              </w:rPr>
              <w:t>j</w:t>
            </w:r>
            <w:r>
              <w:t>a</w:t>
            </w:r>
            <w:proofErr w:type="spellEnd"/>
            <w:r>
              <w:rPr>
                <w:spacing w:val="-3"/>
              </w:rPr>
              <w:t xml:space="preserve"> </w:t>
            </w:r>
            <w:proofErr w:type="spellStart"/>
            <w:r>
              <w:rPr>
                <w:spacing w:val="-4"/>
              </w:rPr>
              <w:t>m</w:t>
            </w:r>
            <w:r>
              <w:rPr>
                <w:spacing w:val="3"/>
              </w:rPr>
              <w:t>e</w:t>
            </w:r>
            <w:r>
              <w:rPr>
                <w:spacing w:val="-1"/>
              </w:rPr>
              <w:t>nu</w:t>
            </w:r>
            <w:r>
              <w:rPr>
                <w:spacing w:val="2"/>
              </w:rPr>
              <w:t>t</w:t>
            </w:r>
            <w:r>
              <w:rPr>
                <w:spacing w:val="-1"/>
              </w:rPr>
              <w:t>u</w:t>
            </w:r>
            <w:r>
              <w:t>p</w:t>
            </w:r>
            <w:proofErr w:type="spellEnd"/>
            <w:r>
              <w:rPr>
                <w:spacing w:val="-6"/>
              </w:rPr>
              <w:t xml:space="preserve"> </w:t>
            </w:r>
            <w:proofErr w:type="spellStart"/>
            <w:r>
              <w:rPr>
                <w:spacing w:val="-1"/>
              </w:rPr>
              <w:t>s</w:t>
            </w:r>
            <w:r>
              <w:rPr>
                <w:spacing w:val="2"/>
              </w:rPr>
              <w:t>i</w:t>
            </w:r>
            <w:r>
              <w:rPr>
                <w:spacing w:val="-1"/>
              </w:rPr>
              <w:t>s</w:t>
            </w:r>
            <w:r>
              <w:t>t</w:t>
            </w:r>
            <w:r>
              <w:rPr>
                <w:spacing w:val="2"/>
              </w:rPr>
              <w:t>e</w:t>
            </w:r>
            <w:r>
              <w:rPr>
                <w:spacing w:val="-4"/>
              </w:rPr>
              <w:t>m</w:t>
            </w:r>
            <w:proofErr w:type="spellEnd"/>
            <w:r>
              <w:t>.</w:t>
            </w:r>
          </w:p>
          <w:p w:rsidR="00EB58F5" w:rsidRDefault="00EB58F5">
            <w:pPr>
              <w:spacing w:before="4" w:line="140" w:lineRule="exact"/>
              <w:rPr>
                <w:sz w:val="15"/>
                <w:szCs w:val="15"/>
              </w:rPr>
            </w:pPr>
          </w:p>
          <w:p w:rsidR="00EB58F5" w:rsidRDefault="0068356B">
            <w:pPr>
              <w:ind w:left="470"/>
            </w:pPr>
            <w:r>
              <w:rPr>
                <w:spacing w:val="1"/>
              </w:rPr>
              <w:t>1</w:t>
            </w:r>
            <w:r>
              <w:t>a</w:t>
            </w:r>
            <w:r>
              <w:rPr>
                <w:spacing w:val="1"/>
              </w:rPr>
              <w:t>1</w:t>
            </w:r>
            <w:r>
              <w:t>.</w:t>
            </w:r>
            <w:r>
              <w:rPr>
                <w:spacing w:val="-5"/>
              </w:rPr>
              <w:t xml:space="preserve"> </w:t>
            </w:r>
            <w:proofErr w:type="spellStart"/>
            <w:r>
              <w:rPr>
                <w:spacing w:val="2"/>
              </w:rPr>
              <w:t>P</w:t>
            </w:r>
            <w:r>
              <w:t>e</w:t>
            </w:r>
            <w:r>
              <w:rPr>
                <w:spacing w:val="-1"/>
              </w:rPr>
              <w:t>ng</w:t>
            </w:r>
            <w:r>
              <w:rPr>
                <w:spacing w:val="1"/>
              </w:rPr>
              <w:t>h</w:t>
            </w:r>
            <w:r>
              <w:t>it</w:t>
            </w:r>
            <w:r>
              <w:rPr>
                <w:spacing w:val="1"/>
              </w:rPr>
              <w:t>un</w:t>
            </w:r>
            <w:r>
              <w:rPr>
                <w:spacing w:val="-1"/>
              </w:rPr>
              <w:t>g</w:t>
            </w:r>
            <w:r>
              <w:t>an</w:t>
            </w:r>
            <w:proofErr w:type="spellEnd"/>
            <w:r>
              <w:rPr>
                <w:spacing w:val="-12"/>
              </w:rPr>
              <w:t xml:space="preserve"> </w:t>
            </w:r>
            <w:r>
              <w:t>t</w:t>
            </w:r>
            <w:r>
              <w:rPr>
                <w:spacing w:val="1"/>
              </w:rPr>
              <w:t>o</w:t>
            </w:r>
            <w:r>
              <w:t>tal</w:t>
            </w:r>
            <w:r>
              <w:rPr>
                <w:spacing w:val="-4"/>
              </w:rPr>
              <w:t xml:space="preserve"> </w:t>
            </w:r>
            <w:proofErr w:type="spellStart"/>
            <w:r>
              <w:t>tr</w:t>
            </w:r>
            <w:r>
              <w:rPr>
                <w:spacing w:val="3"/>
              </w:rPr>
              <w:t>a</w:t>
            </w:r>
            <w:r>
              <w:rPr>
                <w:spacing w:val="-1"/>
              </w:rPr>
              <w:t>ns</w:t>
            </w:r>
            <w:r>
              <w:rPr>
                <w:spacing w:val="3"/>
              </w:rPr>
              <w:t>a</w:t>
            </w:r>
            <w:r>
              <w:rPr>
                <w:spacing w:val="-1"/>
              </w:rPr>
              <w:t>ks</w:t>
            </w:r>
            <w:r>
              <w:t>i</w:t>
            </w:r>
            <w:proofErr w:type="spellEnd"/>
            <w:r>
              <w:rPr>
                <w:spacing w:val="-5"/>
              </w:rPr>
              <w:t xml:space="preserve"> </w:t>
            </w:r>
            <w:proofErr w:type="spellStart"/>
            <w:r>
              <w:rPr>
                <w:spacing w:val="-1"/>
              </w:rPr>
              <w:t>g</w:t>
            </w:r>
            <w:r>
              <w:t>a</w:t>
            </w:r>
            <w:r>
              <w:rPr>
                <w:spacing w:val="-1"/>
              </w:rPr>
              <w:t>g</w:t>
            </w:r>
            <w:r>
              <w:rPr>
                <w:spacing w:val="3"/>
              </w:rPr>
              <w:t>a</w:t>
            </w:r>
            <w:r>
              <w:t>l</w:t>
            </w:r>
            <w:proofErr w:type="spellEnd"/>
          </w:p>
          <w:p w:rsidR="00EB58F5" w:rsidRDefault="00EB58F5">
            <w:pPr>
              <w:spacing w:before="6" w:line="140" w:lineRule="exact"/>
              <w:rPr>
                <w:sz w:val="15"/>
                <w:szCs w:val="15"/>
              </w:rPr>
            </w:pPr>
          </w:p>
          <w:p w:rsidR="00EB58F5" w:rsidRDefault="0068356B">
            <w:pPr>
              <w:ind w:left="470"/>
            </w:pPr>
            <w:r>
              <w:rPr>
                <w:spacing w:val="1"/>
              </w:rPr>
              <w:t>1</w:t>
            </w:r>
            <w:r>
              <w:t>a</w:t>
            </w:r>
            <w:r>
              <w:rPr>
                <w:spacing w:val="1"/>
              </w:rPr>
              <w:t>2</w:t>
            </w:r>
            <w:r>
              <w:t>.</w:t>
            </w:r>
            <w:r>
              <w:rPr>
                <w:spacing w:val="-5"/>
              </w:rPr>
              <w:t xml:space="preserve"> </w:t>
            </w:r>
            <w:r w:rsidR="00BC5A63">
              <w:rPr>
                <w:spacing w:val="2"/>
                <w:lang w:val="id-ID"/>
              </w:rPr>
              <w:t>Admin</w:t>
            </w:r>
            <w:r>
              <w:rPr>
                <w:spacing w:val="-6"/>
              </w:rPr>
              <w:t xml:space="preserve"> </w:t>
            </w:r>
            <w:proofErr w:type="spellStart"/>
            <w:r>
              <w:rPr>
                <w:spacing w:val="-1"/>
              </w:rPr>
              <w:t>k</w:t>
            </w:r>
            <w:r>
              <w:rPr>
                <w:spacing w:val="3"/>
              </w:rPr>
              <w:t>e</w:t>
            </w:r>
            <w:r>
              <w:rPr>
                <w:spacing w:val="-4"/>
              </w:rPr>
              <w:t>m</w:t>
            </w:r>
            <w:r>
              <w:rPr>
                <w:spacing w:val="1"/>
              </w:rPr>
              <w:t>b</w:t>
            </w:r>
            <w:r>
              <w:t>ali</w:t>
            </w:r>
            <w:proofErr w:type="spellEnd"/>
            <w:r>
              <w:rPr>
                <w:spacing w:val="-3"/>
              </w:rPr>
              <w:t xml:space="preserve"> </w:t>
            </w:r>
            <w:proofErr w:type="spellStart"/>
            <w:r>
              <w:rPr>
                <w:spacing w:val="-1"/>
              </w:rPr>
              <w:t>m</w:t>
            </w:r>
            <w:r>
              <w:rPr>
                <w:spacing w:val="3"/>
              </w:rPr>
              <w:t>e</w:t>
            </w:r>
            <w:r>
              <w:rPr>
                <w:spacing w:val="-1"/>
              </w:rPr>
              <w:t>ng</w:t>
            </w:r>
            <w:r>
              <w:rPr>
                <w:spacing w:val="3"/>
              </w:rPr>
              <w:t>a</w:t>
            </w:r>
            <w:r>
              <w:rPr>
                <w:spacing w:val="-1"/>
              </w:rPr>
              <w:t>k</w:t>
            </w:r>
            <w:r>
              <w:rPr>
                <w:spacing w:val="2"/>
              </w:rPr>
              <w:t>s</w:t>
            </w:r>
            <w:r>
              <w:t>es</w:t>
            </w:r>
            <w:proofErr w:type="spellEnd"/>
            <w:r>
              <w:rPr>
                <w:spacing w:val="-9"/>
              </w:rPr>
              <w:t xml:space="preserve"> </w:t>
            </w:r>
            <w:proofErr w:type="spellStart"/>
            <w:r>
              <w:t>s</w:t>
            </w:r>
            <w:r>
              <w:rPr>
                <w:spacing w:val="-1"/>
              </w:rPr>
              <w:t>is</w:t>
            </w:r>
            <w:r>
              <w:t>t</w:t>
            </w:r>
            <w:r>
              <w:rPr>
                <w:spacing w:val="2"/>
              </w:rPr>
              <w:t>e</w:t>
            </w:r>
            <w:r>
              <w:t>m</w:t>
            </w:r>
            <w:proofErr w:type="spellEnd"/>
          </w:p>
          <w:p w:rsidR="00EB58F5" w:rsidRDefault="00EB58F5">
            <w:pPr>
              <w:spacing w:before="4" w:line="140" w:lineRule="exact"/>
              <w:rPr>
                <w:sz w:val="15"/>
                <w:szCs w:val="15"/>
              </w:rPr>
            </w:pPr>
          </w:p>
          <w:p w:rsidR="00EB58F5" w:rsidRPr="00BC5A63" w:rsidRDefault="0068356B">
            <w:pPr>
              <w:ind w:left="45"/>
              <w:rPr>
                <w:lang w:val="id-ID"/>
              </w:rPr>
            </w:pPr>
            <w:r>
              <w:rPr>
                <w:spacing w:val="1"/>
              </w:rPr>
              <w:t>1b</w:t>
            </w:r>
            <w:r>
              <w:t>.</w:t>
            </w:r>
            <w:r>
              <w:rPr>
                <w:spacing w:val="-3"/>
              </w:rPr>
              <w:t xml:space="preserve"> </w:t>
            </w:r>
            <w:r w:rsidR="00BC5A63">
              <w:rPr>
                <w:spacing w:val="2"/>
                <w:lang w:val="id-ID"/>
              </w:rPr>
              <w:t xml:space="preserve">Admin tidak mengisi sejumlah ketentuan </w:t>
            </w:r>
          </w:p>
          <w:p w:rsidR="00EB58F5" w:rsidRDefault="00EB58F5">
            <w:pPr>
              <w:spacing w:before="4" w:line="140" w:lineRule="exact"/>
              <w:rPr>
                <w:sz w:val="15"/>
                <w:szCs w:val="15"/>
              </w:rPr>
            </w:pPr>
          </w:p>
          <w:p w:rsidR="00EB58F5" w:rsidRPr="00BC5A63" w:rsidRDefault="0068356B">
            <w:pPr>
              <w:ind w:left="470"/>
              <w:rPr>
                <w:lang w:val="id-ID"/>
              </w:rPr>
            </w:pPr>
            <w:r>
              <w:rPr>
                <w:spacing w:val="1"/>
              </w:rPr>
              <w:t>1b1</w:t>
            </w:r>
            <w:r>
              <w:t>.</w:t>
            </w:r>
            <w:r>
              <w:rPr>
                <w:spacing w:val="45"/>
              </w:rPr>
              <w:t xml:space="preserve"> </w:t>
            </w:r>
            <w:proofErr w:type="spellStart"/>
            <w:r>
              <w:rPr>
                <w:spacing w:val="2"/>
              </w:rPr>
              <w:t>P</w:t>
            </w:r>
            <w:r>
              <w:t>e</w:t>
            </w:r>
            <w:r>
              <w:rPr>
                <w:spacing w:val="-1"/>
              </w:rPr>
              <w:t>ngh</w:t>
            </w:r>
            <w:r>
              <w:t>i</w:t>
            </w:r>
            <w:r>
              <w:rPr>
                <w:spacing w:val="2"/>
              </w:rPr>
              <w:t>t</w:t>
            </w:r>
            <w:r>
              <w:rPr>
                <w:spacing w:val="1"/>
              </w:rPr>
              <w:t>u</w:t>
            </w:r>
            <w:r>
              <w:rPr>
                <w:spacing w:val="-1"/>
              </w:rPr>
              <w:t>ng</w:t>
            </w:r>
            <w:r>
              <w:rPr>
                <w:spacing w:val="3"/>
              </w:rPr>
              <w:t>a</w:t>
            </w:r>
            <w:r>
              <w:t>n</w:t>
            </w:r>
            <w:proofErr w:type="spellEnd"/>
            <w:r w:rsidR="00BC5A63">
              <w:rPr>
                <w:spacing w:val="-10"/>
                <w:lang w:val="id-ID"/>
              </w:rPr>
              <w:t xml:space="preserve"> estimasi dan harga tidak berhasil</w:t>
            </w:r>
          </w:p>
          <w:p w:rsidR="00EB58F5" w:rsidRDefault="00EB58F5">
            <w:pPr>
              <w:spacing w:before="6" w:line="140" w:lineRule="exact"/>
              <w:rPr>
                <w:sz w:val="15"/>
                <w:szCs w:val="15"/>
              </w:rPr>
            </w:pPr>
          </w:p>
          <w:p w:rsidR="00EB58F5" w:rsidRDefault="00BC5A63" w:rsidP="00BC5A63">
            <w:pPr>
              <w:rPr>
                <w:spacing w:val="1"/>
                <w:lang w:val="id-ID"/>
              </w:rPr>
            </w:pPr>
            <w:r>
              <w:rPr>
                <w:spacing w:val="1"/>
                <w:lang w:val="id-ID"/>
              </w:rPr>
              <w:t xml:space="preserve"> 1c. Costumer tidak mengirimkan transaksi awal sebesar 50% dari jumlah transaksi</w:t>
            </w:r>
          </w:p>
          <w:p w:rsidR="00BC5A63" w:rsidRDefault="00BC5A63" w:rsidP="00BC5A63">
            <w:pPr>
              <w:rPr>
                <w:spacing w:val="1"/>
                <w:lang w:val="id-ID"/>
              </w:rPr>
            </w:pPr>
            <w:r>
              <w:rPr>
                <w:spacing w:val="1"/>
                <w:lang w:val="id-ID"/>
              </w:rPr>
              <w:t xml:space="preserve">          1c1. Costumer membatalkan transaksi</w:t>
            </w:r>
          </w:p>
          <w:p w:rsidR="00BC5A63" w:rsidRDefault="00BC5A63" w:rsidP="00BC5A63">
            <w:pPr>
              <w:rPr>
                <w:spacing w:val="1"/>
                <w:lang w:val="id-ID"/>
              </w:rPr>
            </w:pPr>
            <w:r>
              <w:rPr>
                <w:spacing w:val="1"/>
                <w:lang w:val="id-ID"/>
              </w:rPr>
              <w:t xml:space="preserve">          1c2. Sistem menghapus data yang telah terdaftar</w:t>
            </w:r>
          </w:p>
          <w:p w:rsidR="00BC5A63" w:rsidRPr="00BC5A63" w:rsidRDefault="00BC5A63" w:rsidP="00BC5A63">
            <w:pPr>
              <w:rPr>
                <w:lang w:val="id-ID"/>
              </w:rPr>
            </w:pPr>
          </w:p>
        </w:tc>
      </w:tr>
    </w:tbl>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9E2E82" w:rsidP="009E2E82">
      <w:pPr>
        <w:tabs>
          <w:tab w:val="left" w:pos="5130"/>
        </w:tabs>
        <w:spacing w:line="200" w:lineRule="exact"/>
      </w:pPr>
      <w:r>
        <w:tab/>
      </w: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68356B">
      <w:pPr>
        <w:spacing w:before="19"/>
        <w:ind w:left="489"/>
        <w:rPr>
          <w:rFonts w:ascii="Calibri" w:eastAsia="Calibri" w:hAnsi="Calibri" w:cs="Calibri"/>
        </w:rPr>
        <w:sectPr w:rsidR="00EB58F5" w:rsidSect="009E2E82">
          <w:footerReference w:type="default" r:id="rId11"/>
          <w:pgSz w:w="11900" w:h="16840" w:code="9"/>
          <w:pgMar w:top="1560" w:right="1320" w:bottom="0" w:left="1340" w:header="0" w:footer="0" w:gutter="0"/>
          <w:cols w:space="720"/>
          <w:docGrid w:linePitch="272"/>
        </w:sectPr>
      </w:pPr>
      <w:r>
        <w:rPr>
          <w:rFonts w:ascii="Calibri" w:eastAsia="Calibri" w:hAnsi="Calibri" w:cs="Calibri"/>
        </w:rPr>
        <w:t>LAPORAN</w:t>
      </w:r>
      <w:r>
        <w:rPr>
          <w:rFonts w:ascii="Calibri" w:eastAsia="Calibri" w:hAnsi="Calibri" w:cs="Calibri"/>
          <w:spacing w:val="-7"/>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2"/>
        </w:rPr>
        <w:t>O</w:t>
      </w:r>
      <w:r>
        <w:rPr>
          <w:rFonts w:ascii="Calibri" w:eastAsia="Calibri" w:hAnsi="Calibri" w:cs="Calibri"/>
          <w:spacing w:val="-1"/>
        </w:rPr>
        <w:t>Y</w:t>
      </w:r>
      <w:r>
        <w:rPr>
          <w:rFonts w:ascii="Calibri" w:eastAsia="Calibri" w:hAnsi="Calibri" w:cs="Calibri"/>
          <w:spacing w:val="1"/>
        </w:rPr>
        <w:t>E</w:t>
      </w:r>
      <w:r>
        <w:rPr>
          <w:rFonts w:ascii="Calibri" w:eastAsia="Calibri" w:hAnsi="Calibri" w:cs="Calibri"/>
        </w:rPr>
        <w:t xml:space="preserve">K/PBO                                                                                                                                         </w:t>
      </w:r>
      <w:r>
        <w:rPr>
          <w:rFonts w:ascii="Calibri" w:eastAsia="Calibri" w:hAnsi="Calibri" w:cs="Calibri"/>
          <w:spacing w:val="38"/>
        </w:rPr>
        <w:t xml:space="preserve"> </w:t>
      </w:r>
      <w:r>
        <w:rPr>
          <w:rFonts w:ascii="Calibri" w:eastAsia="Calibri" w:hAnsi="Calibri" w:cs="Calibri"/>
          <w:b/>
        </w:rPr>
        <w:t>4</w:t>
      </w:r>
      <w:r>
        <w:rPr>
          <w:rFonts w:ascii="Calibri" w:eastAsia="Calibri" w:hAnsi="Calibri" w:cs="Calibri"/>
          <w:b/>
          <w:spacing w:val="-1"/>
        </w:rPr>
        <w:t xml:space="preserve"> </w:t>
      </w:r>
      <w:r>
        <w:rPr>
          <w:rFonts w:ascii="Calibri" w:eastAsia="Calibri" w:hAnsi="Calibri" w:cs="Calibri"/>
        </w:rPr>
        <w:t>of</w:t>
      </w:r>
      <w:r>
        <w:rPr>
          <w:rFonts w:ascii="Calibri" w:eastAsia="Calibri" w:hAnsi="Calibri" w:cs="Calibri"/>
          <w:spacing w:val="-2"/>
        </w:rPr>
        <w:t xml:space="preserve"> </w:t>
      </w:r>
      <w:r>
        <w:rPr>
          <w:rFonts w:ascii="Calibri" w:eastAsia="Calibri" w:hAnsi="Calibri" w:cs="Calibri"/>
          <w:b/>
        </w:rPr>
        <w:t>8</w:t>
      </w:r>
    </w:p>
    <w:p w:rsidR="00EB58F5" w:rsidRDefault="00EB58F5">
      <w:pPr>
        <w:spacing w:before="5" w:line="100" w:lineRule="exact"/>
        <w:rPr>
          <w:sz w:val="10"/>
          <w:szCs w:val="10"/>
        </w:rPr>
      </w:pPr>
    </w:p>
    <w:tbl>
      <w:tblPr>
        <w:tblW w:w="0" w:type="auto"/>
        <w:tblInd w:w="99" w:type="dxa"/>
        <w:tblLayout w:type="fixed"/>
        <w:tblCellMar>
          <w:left w:w="0" w:type="dxa"/>
          <w:right w:w="0" w:type="dxa"/>
        </w:tblCellMar>
        <w:tblLook w:val="01E0" w:firstRow="1" w:lastRow="1" w:firstColumn="1" w:lastColumn="1" w:noHBand="0" w:noVBand="0"/>
      </w:tblPr>
      <w:tblGrid>
        <w:gridCol w:w="1651"/>
        <w:gridCol w:w="7368"/>
      </w:tblGrid>
      <w:tr w:rsidR="00EB58F5">
        <w:trPr>
          <w:trHeight w:hRule="exact" w:val="472"/>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spacing w:val="-1"/>
              </w:rPr>
              <w:t>I</w:t>
            </w:r>
            <w:r>
              <w:rPr>
                <w:b/>
                <w:i/>
                <w:spacing w:val="1"/>
              </w:rPr>
              <w:t>d</w:t>
            </w:r>
            <w:r>
              <w:rPr>
                <w:b/>
                <w:i/>
              </w:rPr>
              <w:t>entifier</w:t>
            </w:r>
          </w:p>
        </w:tc>
        <w:tc>
          <w:tcPr>
            <w:tcW w:w="7368"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t>U</w:t>
            </w:r>
            <w:r>
              <w:rPr>
                <w:spacing w:val="-1"/>
              </w:rPr>
              <w:t>C</w:t>
            </w:r>
            <w:r>
              <w:rPr>
                <w:spacing w:val="1"/>
              </w:rPr>
              <w:t>_0</w:t>
            </w:r>
            <w:r>
              <w:t>3</w:t>
            </w:r>
          </w:p>
        </w:tc>
      </w:tr>
      <w:tr w:rsidR="00EB58F5">
        <w:trPr>
          <w:trHeight w:hRule="exact" w:val="475"/>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rPr>
              <w:t>G</w:t>
            </w:r>
            <w:r>
              <w:rPr>
                <w:b/>
                <w:i/>
                <w:spacing w:val="1"/>
              </w:rPr>
              <w:t>oa</w:t>
            </w:r>
            <w:r>
              <w:rPr>
                <w:b/>
                <w:i/>
              </w:rPr>
              <w:t>l</w:t>
            </w:r>
          </w:p>
        </w:tc>
        <w:tc>
          <w:tcPr>
            <w:tcW w:w="7368" w:type="dxa"/>
            <w:tcBorders>
              <w:top w:val="single" w:sz="5" w:space="0" w:color="000000"/>
              <w:left w:val="single" w:sz="5" w:space="0" w:color="000000"/>
              <w:bottom w:val="single" w:sz="5" w:space="0" w:color="000000"/>
              <w:right w:val="single" w:sz="5" w:space="0" w:color="000000"/>
            </w:tcBorders>
          </w:tcPr>
          <w:p w:rsidR="00EB58F5" w:rsidRPr="00BC5A63" w:rsidRDefault="00BC5A63">
            <w:pPr>
              <w:spacing w:line="220" w:lineRule="exact"/>
              <w:ind w:left="-1"/>
              <w:rPr>
                <w:lang w:val="id-ID"/>
              </w:rPr>
            </w:pPr>
            <w:r>
              <w:rPr>
                <w:lang w:val="id-ID"/>
              </w:rPr>
              <w:t>Login</w:t>
            </w:r>
          </w:p>
        </w:tc>
      </w:tr>
      <w:tr w:rsidR="00EB58F5">
        <w:trPr>
          <w:trHeight w:hRule="exact" w:val="475"/>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rPr>
              <w:t>P</w:t>
            </w:r>
            <w:r>
              <w:rPr>
                <w:b/>
                <w:i/>
                <w:spacing w:val="-1"/>
              </w:rPr>
              <w:t>r</w:t>
            </w:r>
            <w:r>
              <w:rPr>
                <w:b/>
                <w:i/>
              </w:rPr>
              <w:t>i</w:t>
            </w:r>
            <w:r>
              <w:rPr>
                <w:b/>
                <w:i/>
                <w:spacing w:val="3"/>
              </w:rPr>
              <w:t>m</w:t>
            </w:r>
            <w:r>
              <w:rPr>
                <w:b/>
                <w:i/>
                <w:spacing w:val="1"/>
              </w:rPr>
              <w:t>a</w:t>
            </w:r>
            <w:r>
              <w:rPr>
                <w:b/>
                <w:i/>
                <w:spacing w:val="-1"/>
              </w:rPr>
              <w:t>r</w:t>
            </w:r>
            <w:r>
              <w:rPr>
                <w:b/>
                <w:i/>
              </w:rPr>
              <w:t>y</w:t>
            </w:r>
            <w:r>
              <w:rPr>
                <w:b/>
                <w:i/>
                <w:spacing w:val="-6"/>
              </w:rPr>
              <w:t xml:space="preserve"> </w:t>
            </w:r>
            <w:r>
              <w:rPr>
                <w:b/>
                <w:i/>
                <w:spacing w:val="1"/>
              </w:rPr>
              <w:t>a</w:t>
            </w:r>
            <w:r>
              <w:rPr>
                <w:b/>
                <w:i/>
              </w:rPr>
              <w:t>ct</w:t>
            </w:r>
            <w:r>
              <w:rPr>
                <w:b/>
                <w:i/>
                <w:spacing w:val="1"/>
              </w:rPr>
              <w:t>o</w:t>
            </w:r>
            <w:r>
              <w:rPr>
                <w:b/>
                <w:i/>
              </w:rPr>
              <w:t>r</w:t>
            </w:r>
          </w:p>
        </w:tc>
        <w:tc>
          <w:tcPr>
            <w:tcW w:w="7368" w:type="dxa"/>
            <w:tcBorders>
              <w:top w:val="single" w:sz="5" w:space="0" w:color="000000"/>
              <w:left w:val="single" w:sz="5" w:space="0" w:color="000000"/>
              <w:bottom w:val="single" w:sz="5" w:space="0" w:color="000000"/>
              <w:right w:val="single" w:sz="5" w:space="0" w:color="000000"/>
            </w:tcBorders>
          </w:tcPr>
          <w:p w:rsidR="00EB58F5" w:rsidRPr="00BC5A63" w:rsidRDefault="00BC5A63">
            <w:pPr>
              <w:spacing w:line="220" w:lineRule="exact"/>
              <w:ind w:left="-1"/>
              <w:rPr>
                <w:lang w:val="id-ID"/>
              </w:rPr>
            </w:pPr>
            <w:r>
              <w:rPr>
                <w:spacing w:val="2"/>
                <w:lang w:val="id-ID"/>
              </w:rPr>
              <w:t>Admin</w:t>
            </w:r>
          </w:p>
        </w:tc>
      </w:tr>
      <w:tr w:rsidR="00EB58F5">
        <w:trPr>
          <w:trHeight w:hRule="exact" w:val="473"/>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rPr>
              <w:t>T</w:t>
            </w:r>
            <w:r>
              <w:rPr>
                <w:b/>
                <w:i/>
                <w:spacing w:val="-1"/>
              </w:rPr>
              <w:t>r</w:t>
            </w:r>
            <w:r>
              <w:rPr>
                <w:b/>
                <w:i/>
              </w:rPr>
              <w:t>i</w:t>
            </w:r>
            <w:r>
              <w:rPr>
                <w:b/>
                <w:i/>
                <w:spacing w:val="1"/>
              </w:rPr>
              <w:t>gg</w:t>
            </w:r>
            <w:r>
              <w:rPr>
                <w:b/>
                <w:i/>
              </w:rPr>
              <w:t>er</w:t>
            </w:r>
          </w:p>
        </w:tc>
        <w:tc>
          <w:tcPr>
            <w:tcW w:w="7368" w:type="dxa"/>
            <w:tcBorders>
              <w:top w:val="single" w:sz="5" w:space="0" w:color="000000"/>
              <w:left w:val="single" w:sz="5" w:space="0" w:color="000000"/>
              <w:bottom w:val="single" w:sz="5" w:space="0" w:color="000000"/>
              <w:right w:val="single" w:sz="5" w:space="0" w:color="000000"/>
            </w:tcBorders>
          </w:tcPr>
          <w:p w:rsidR="00EB58F5" w:rsidRPr="00BC5A63" w:rsidRDefault="0068356B">
            <w:pPr>
              <w:spacing w:line="220" w:lineRule="exact"/>
              <w:ind w:left="186"/>
              <w:rPr>
                <w:lang w:val="id-ID"/>
              </w:rPr>
            </w:pPr>
            <w:r>
              <w:rPr>
                <w:spacing w:val="1"/>
              </w:rPr>
              <w:t>1</w:t>
            </w:r>
            <w:r>
              <w:t xml:space="preserve">. </w:t>
            </w:r>
            <w:r>
              <w:rPr>
                <w:spacing w:val="32"/>
              </w:rPr>
              <w:t xml:space="preserve"> </w:t>
            </w:r>
            <w:r w:rsidR="00BC5A63">
              <w:rPr>
                <w:spacing w:val="3"/>
                <w:lang w:val="id-ID"/>
              </w:rPr>
              <w:t>Masuk pada halaman awal sistem</w:t>
            </w:r>
          </w:p>
        </w:tc>
      </w:tr>
      <w:tr w:rsidR="00EB58F5">
        <w:trPr>
          <w:trHeight w:hRule="exact" w:val="900"/>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rPr>
              <w:t>P</w:t>
            </w:r>
            <w:r>
              <w:rPr>
                <w:b/>
                <w:i/>
                <w:spacing w:val="-1"/>
              </w:rPr>
              <w:t>r</w:t>
            </w:r>
            <w:r>
              <w:rPr>
                <w:b/>
                <w:i/>
                <w:spacing w:val="1"/>
              </w:rPr>
              <w:t>e-</w:t>
            </w:r>
            <w:r>
              <w:rPr>
                <w:b/>
                <w:i/>
              </w:rPr>
              <w:t>c</w:t>
            </w:r>
            <w:r>
              <w:rPr>
                <w:b/>
                <w:i/>
                <w:spacing w:val="1"/>
              </w:rPr>
              <w:t>o</w:t>
            </w:r>
            <w:r>
              <w:rPr>
                <w:b/>
                <w:i/>
              </w:rPr>
              <w:t>n</w:t>
            </w:r>
            <w:r>
              <w:rPr>
                <w:b/>
                <w:i/>
                <w:spacing w:val="1"/>
              </w:rPr>
              <w:t>d</w:t>
            </w:r>
            <w:r>
              <w:rPr>
                <w:b/>
                <w:i/>
              </w:rPr>
              <w:t>ition</w:t>
            </w:r>
          </w:p>
        </w:tc>
        <w:tc>
          <w:tcPr>
            <w:tcW w:w="7368"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86"/>
            </w:pPr>
            <w:r>
              <w:rPr>
                <w:spacing w:val="1"/>
              </w:rPr>
              <w:t>1</w:t>
            </w:r>
            <w:r>
              <w:t xml:space="preserve">. </w:t>
            </w:r>
            <w:r>
              <w:rPr>
                <w:spacing w:val="32"/>
              </w:rPr>
              <w:t xml:space="preserve"> </w:t>
            </w:r>
            <w:r w:rsidR="00BC5A63">
              <w:rPr>
                <w:spacing w:val="2"/>
                <w:lang w:val="id-ID"/>
              </w:rPr>
              <w:t>Admin</w:t>
            </w:r>
            <w:r>
              <w:rPr>
                <w:spacing w:val="-2"/>
              </w:rPr>
              <w:t xml:space="preserve"> </w:t>
            </w:r>
            <w:proofErr w:type="spellStart"/>
            <w:r>
              <w:rPr>
                <w:spacing w:val="-1"/>
              </w:rPr>
              <w:t>su</w:t>
            </w:r>
            <w:r>
              <w:rPr>
                <w:spacing w:val="1"/>
              </w:rPr>
              <w:t>d</w:t>
            </w:r>
            <w:r>
              <w:t>ah</w:t>
            </w:r>
            <w:proofErr w:type="spellEnd"/>
            <w:r>
              <w:rPr>
                <w:spacing w:val="-6"/>
              </w:rPr>
              <w:t xml:space="preserve"> </w:t>
            </w:r>
            <w:proofErr w:type="spellStart"/>
            <w:r>
              <w:rPr>
                <w:spacing w:val="1"/>
              </w:rPr>
              <w:t>b</w:t>
            </w:r>
            <w:r>
              <w:t>e</w:t>
            </w:r>
            <w:r>
              <w:rPr>
                <w:spacing w:val="1"/>
              </w:rPr>
              <w:t>r</w:t>
            </w:r>
            <w:r>
              <w:rPr>
                <w:spacing w:val="-1"/>
              </w:rPr>
              <w:t>h</w:t>
            </w:r>
            <w:r>
              <w:t>a</w:t>
            </w:r>
            <w:r>
              <w:rPr>
                <w:spacing w:val="2"/>
              </w:rPr>
              <w:t>s</w:t>
            </w:r>
            <w:r>
              <w:t>il</w:t>
            </w:r>
            <w:proofErr w:type="spellEnd"/>
            <w:r>
              <w:rPr>
                <w:spacing w:val="-4"/>
              </w:rPr>
              <w:t xml:space="preserve"> </w:t>
            </w:r>
            <w:proofErr w:type="spellStart"/>
            <w:r>
              <w:rPr>
                <w:spacing w:val="-4"/>
              </w:rPr>
              <w:t>m</w:t>
            </w:r>
            <w:r>
              <w:rPr>
                <w:spacing w:val="3"/>
              </w:rPr>
              <w:t>e</w:t>
            </w:r>
            <w:r>
              <w:rPr>
                <w:spacing w:val="-1"/>
              </w:rPr>
              <w:t>ng</w:t>
            </w:r>
            <w:r>
              <w:rPr>
                <w:spacing w:val="3"/>
              </w:rPr>
              <w:t>a</w:t>
            </w:r>
            <w:r>
              <w:rPr>
                <w:spacing w:val="-1"/>
              </w:rPr>
              <w:t>ks</w:t>
            </w:r>
            <w:r>
              <w:rPr>
                <w:spacing w:val="3"/>
              </w:rPr>
              <w:t>e</w:t>
            </w:r>
            <w:r>
              <w:t>s</w:t>
            </w:r>
            <w:proofErr w:type="spellEnd"/>
            <w:r>
              <w:rPr>
                <w:spacing w:val="-9"/>
              </w:rPr>
              <w:t xml:space="preserve"> </w:t>
            </w:r>
            <w:proofErr w:type="spellStart"/>
            <w:r>
              <w:rPr>
                <w:spacing w:val="-1"/>
              </w:rPr>
              <w:t>s</w:t>
            </w:r>
            <w:r>
              <w:rPr>
                <w:spacing w:val="2"/>
              </w:rPr>
              <w:t>i</w:t>
            </w:r>
            <w:r>
              <w:rPr>
                <w:spacing w:val="-1"/>
              </w:rPr>
              <w:t>s</w:t>
            </w:r>
            <w:r>
              <w:t>t</w:t>
            </w:r>
            <w:r>
              <w:rPr>
                <w:spacing w:val="2"/>
              </w:rPr>
              <w:t>e</w:t>
            </w:r>
            <w:r>
              <w:t>m</w:t>
            </w:r>
            <w:proofErr w:type="spellEnd"/>
          </w:p>
          <w:p w:rsidR="00EB58F5" w:rsidRDefault="00EB58F5">
            <w:pPr>
              <w:spacing w:before="8" w:line="100" w:lineRule="exact"/>
              <w:rPr>
                <w:sz w:val="11"/>
                <w:szCs w:val="11"/>
              </w:rPr>
            </w:pPr>
          </w:p>
          <w:p w:rsidR="00EB58F5" w:rsidRDefault="0068356B">
            <w:pPr>
              <w:ind w:left="186"/>
            </w:pPr>
            <w:r>
              <w:rPr>
                <w:spacing w:val="1"/>
              </w:rPr>
              <w:t>2</w:t>
            </w:r>
            <w:r>
              <w:t xml:space="preserve">. </w:t>
            </w:r>
            <w:r>
              <w:rPr>
                <w:spacing w:val="32"/>
              </w:rPr>
              <w:t xml:space="preserve"> </w:t>
            </w:r>
            <w:r>
              <w:t>Data</w:t>
            </w:r>
            <w:r>
              <w:rPr>
                <w:spacing w:val="-3"/>
              </w:rPr>
              <w:t xml:space="preserve"> </w:t>
            </w:r>
            <w:r w:rsidR="00BC5A63">
              <w:rPr>
                <w:spacing w:val="3"/>
                <w:lang w:val="id-ID"/>
              </w:rPr>
              <w:t>barang</w:t>
            </w:r>
            <w:r>
              <w:rPr>
                <w:spacing w:val="-4"/>
              </w:rPr>
              <w:t xml:space="preserve"> </w:t>
            </w:r>
            <w:proofErr w:type="spellStart"/>
            <w:r>
              <w:rPr>
                <w:spacing w:val="-1"/>
              </w:rPr>
              <w:t>su</w:t>
            </w:r>
            <w:r>
              <w:rPr>
                <w:spacing w:val="1"/>
              </w:rPr>
              <w:t>d</w:t>
            </w:r>
            <w:r>
              <w:t>ah</w:t>
            </w:r>
            <w:proofErr w:type="spellEnd"/>
            <w:r>
              <w:rPr>
                <w:spacing w:val="-6"/>
              </w:rPr>
              <w:t xml:space="preserve"> </w:t>
            </w:r>
            <w:proofErr w:type="spellStart"/>
            <w:r>
              <w:t>te</w:t>
            </w:r>
            <w:r>
              <w:rPr>
                <w:spacing w:val="1"/>
              </w:rPr>
              <w:t>rd</w:t>
            </w:r>
            <w:r>
              <w:t>a</w:t>
            </w:r>
            <w:r>
              <w:rPr>
                <w:spacing w:val="-1"/>
              </w:rPr>
              <w:t>f</w:t>
            </w:r>
            <w:r>
              <w:t>tar</w:t>
            </w:r>
            <w:proofErr w:type="spellEnd"/>
          </w:p>
        </w:tc>
      </w:tr>
      <w:tr w:rsidR="00EB58F5">
        <w:trPr>
          <w:trHeight w:hRule="exact" w:val="476"/>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rPr>
              <w:t>P</w:t>
            </w:r>
            <w:r>
              <w:rPr>
                <w:b/>
                <w:i/>
                <w:spacing w:val="1"/>
              </w:rPr>
              <w:t>o</w:t>
            </w:r>
            <w:r>
              <w:rPr>
                <w:b/>
                <w:i/>
                <w:spacing w:val="-1"/>
              </w:rPr>
              <w:t>s</w:t>
            </w:r>
            <w:r>
              <w:rPr>
                <w:b/>
                <w:i/>
              </w:rPr>
              <w:t>t</w:t>
            </w:r>
            <w:r>
              <w:rPr>
                <w:b/>
                <w:i/>
                <w:spacing w:val="1"/>
              </w:rPr>
              <w:t>-</w:t>
            </w:r>
            <w:r>
              <w:rPr>
                <w:b/>
                <w:i/>
              </w:rPr>
              <w:t>c</w:t>
            </w:r>
            <w:r>
              <w:rPr>
                <w:b/>
                <w:i/>
                <w:spacing w:val="1"/>
              </w:rPr>
              <w:t>o</w:t>
            </w:r>
            <w:r>
              <w:rPr>
                <w:b/>
                <w:i/>
              </w:rPr>
              <w:t>n</w:t>
            </w:r>
            <w:r>
              <w:rPr>
                <w:b/>
                <w:i/>
                <w:spacing w:val="1"/>
              </w:rPr>
              <w:t>d</w:t>
            </w:r>
            <w:r>
              <w:rPr>
                <w:b/>
                <w:i/>
              </w:rPr>
              <w:t>ition</w:t>
            </w:r>
          </w:p>
        </w:tc>
        <w:tc>
          <w:tcPr>
            <w:tcW w:w="7368" w:type="dxa"/>
            <w:tcBorders>
              <w:top w:val="single" w:sz="5" w:space="0" w:color="000000"/>
              <w:left w:val="single" w:sz="5" w:space="0" w:color="000000"/>
              <w:bottom w:val="single" w:sz="5" w:space="0" w:color="000000"/>
              <w:right w:val="single" w:sz="5" w:space="0" w:color="000000"/>
            </w:tcBorders>
          </w:tcPr>
          <w:p w:rsidR="00EB58F5" w:rsidRPr="008777F4" w:rsidRDefault="0068356B">
            <w:pPr>
              <w:spacing w:before="33"/>
              <w:ind w:left="186"/>
              <w:rPr>
                <w:lang w:val="id-ID"/>
              </w:rPr>
            </w:pPr>
            <w:r>
              <w:rPr>
                <w:spacing w:val="1"/>
              </w:rPr>
              <w:t>1</w:t>
            </w:r>
            <w:r>
              <w:t xml:space="preserve">. </w:t>
            </w:r>
            <w:r>
              <w:rPr>
                <w:spacing w:val="32"/>
              </w:rPr>
              <w:t xml:space="preserve"> </w:t>
            </w:r>
            <w:r>
              <w:t>Data</w:t>
            </w:r>
            <w:r w:rsidR="008777F4">
              <w:rPr>
                <w:spacing w:val="-3"/>
                <w:lang w:val="id-ID"/>
              </w:rPr>
              <w:t xml:space="preserve"> username dan password berhasil masuk</w:t>
            </w:r>
          </w:p>
        </w:tc>
      </w:tr>
      <w:tr w:rsidR="00EB58F5" w:rsidTr="008777F4">
        <w:trPr>
          <w:trHeight w:hRule="exact" w:val="733"/>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rPr>
              <w:t>S</w:t>
            </w:r>
            <w:r>
              <w:rPr>
                <w:b/>
                <w:i/>
                <w:spacing w:val="-1"/>
              </w:rPr>
              <w:t>u</w:t>
            </w:r>
            <w:r>
              <w:rPr>
                <w:b/>
                <w:i/>
              </w:rPr>
              <w:t>c</w:t>
            </w:r>
            <w:r>
              <w:rPr>
                <w:b/>
                <w:i/>
                <w:spacing w:val="1"/>
              </w:rPr>
              <w:t>c</w:t>
            </w:r>
            <w:r>
              <w:rPr>
                <w:b/>
                <w:i/>
              </w:rPr>
              <w:t>e</w:t>
            </w:r>
            <w:r>
              <w:rPr>
                <w:b/>
                <w:i/>
                <w:spacing w:val="2"/>
              </w:rPr>
              <w:t>s</w:t>
            </w:r>
            <w:r>
              <w:rPr>
                <w:b/>
                <w:i/>
              </w:rPr>
              <w:t>s</w:t>
            </w:r>
            <w:r>
              <w:rPr>
                <w:b/>
                <w:i/>
                <w:spacing w:val="-6"/>
              </w:rPr>
              <w:t xml:space="preserve"> </w:t>
            </w:r>
            <w:r>
              <w:rPr>
                <w:b/>
                <w:i/>
                <w:spacing w:val="-1"/>
              </w:rPr>
              <w:t>s</w:t>
            </w:r>
            <w:r>
              <w:rPr>
                <w:b/>
                <w:i/>
              </w:rPr>
              <w:t>c</w:t>
            </w:r>
            <w:r>
              <w:rPr>
                <w:b/>
                <w:i/>
                <w:spacing w:val="1"/>
              </w:rPr>
              <w:t>e</w:t>
            </w:r>
            <w:r>
              <w:rPr>
                <w:b/>
                <w:i/>
              </w:rPr>
              <w:t>n</w:t>
            </w:r>
            <w:r>
              <w:rPr>
                <w:b/>
                <w:i/>
                <w:spacing w:val="1"/>
              </w:rPr>
              <w:t>a</w:t>
            </w:r>
            <w:r>
              <w:rPr>
                <w:b/>
                <w:i/>
                <w:spacing w:val="-1"/>
              </w:rPr>
              <w:t>r</w:t>
            </w:r>
            <w:r>
              <w:rPr>
                <w:b/>
                <w:i/>
              </w:rPr>
              <w:t>io</w:t>
            </w:r>
          </w:p>
        </w:tc>
        <w:tc>
          <w:tcPr>
            <w:tcW w:w="7368" w:type="dxa"/>
            <w:tcBorders>
              <w:top w:val="single" w:sz="5" w:space="0" w:color="000000"/>
              <w:left w:val="single" w:sz="5" w:space="0" w:color="000000"/>
              <w:bottom w:val="single" w:sz="5" w:space="0" w:color="000000"/>
              <w:right w:val="single" w:sz="5" w:space="0" w:color="000000"/>
            </w:tcBorders>
          </w:tcPr>
          <w:p w:rsidR="00EB58F5" w:rsidRPr="008777F4" w:rsidRDefault="0068356B">
            <w:pPr>
              <w:spacing w:line="220" w:lineRule="exact"/>
              <w:ind w:left="186"/>
              <w:rPr>
                <w:lang w:val="id-ID"/>
              </w:rPr>
            </w:pPr>
            <w:r>
              <w:rPr>
                <w:spacing w:val="1"/>
              </w:rPr>
              <w:t>1</w:t>
            </w:r>
            <w:r>
              <w:t xml:space="preserve">. </w:t>
            </w:r>
            <w:r>
              <w:rPr>
                <w:spacing w:val="32"/>
              </w:rPr>
              <w:t xml:space="preserve"> </w:t>
            </w:r>
            <w:r w:rsidR="008777F4">
              <w:rPr>
                <w:spacing w:val="2"/>
                <w:lang w:val="id-ID"/>
              </w:rPr>
              <w:t>Admin mengisi username dan password</w:t>
            </w:r>
          </w:p>
          <w:p w:rsidR="00EB58F5" w:rsidRPr="008777F4" w:rsidRDefault="0068356B">
            <w:pPr>
              <w:ind w:left="186"/>
              <w:rPr>
                <w:lang w:val="id-ID"/>
              </w:rPr>
            </w:pPr>
            <w:r>
              <w:rPr>
                <w:spacing w:val="1"/>
              </w:rPr>
              <w:t>2</w:t>
            </w:r>
            <w:r>
              <w:t xml:space="preserve">. </w:t>
            </w:r>
            <w:r w:rsidR="008777F4">
              <w:rPr>
                <w:spacing w:val="32"/>
                <w:lang w:val="id-ID"/>
              </w:rPr>
              <w:t xml:space="preserve"> Admin berhasil login</w:t>
            </w:r>
          </w:p>
          <w:p w:rsidR="00EB58F5" w:rsidRDefault="00EB58F5">
            <w:pPr>
              <w:ind w:left="186"/>
            </w:pPr>
          </w:p>
        </w:tc>
      </w:tr>
      <w:tr w:rsidR="00EB58F5" w:rsidTr="008777F4">
        <w:trPr>
          <w:trHeight w:hRule="exact" w:val="715"/>
        </w:trPr>
        <w:tc>
          <w:tcPr>
            <w:tcW w:w="1651" w:type="dxa"/>
            <w:tcBorders>
              <w:top w:val="single" w:sz="5" w:space="0" w:color="000000"/>
              <w:left w:val="single" w:sz="5" w:space="0" w:color="000000"/>
              <w:bottom w:val="single" w:sz="5" w:space="0" w:color="000000"/>
              <w:right w:val="single" w:sz="5" w:space="0" w:color="000000"/>
            </w:tcBorders>
          </w:tcPr>
          <w:p w:rsidR="00EB58F5" w:rsidRDefault="0068356B">
            <w:pPr>
              <w:spacing w:line="220" w:lineRule="exact"/>
              <w:ind w:left="-1"/>
            </w:pPr>
            <w:r>
              <w:rPr>
                <w:b/>
                <w:i/>
                <w:spacing w:val="-1"/>
              </w:rPr>
              <w:t>E</w:t>
            </w:r>
            <w:r>
              <w:rPr>
                <w:b/>
                <w:i/>
                <w:spacing w:val="1"/>
              </w:rPr>
              <w:t>x</w:t>
            </w:r>
            <w:r>
              <w:rPr>
                <w:b/>
                <w:i/>
              </w:rPr>
              <w:t>ten</w:t>
            </w:r>
            <w:r>
              <w:rPr>
                <w:b/>
                <w:i/>
                <w:spacing w:val="-1"/>
              </w:rPr>
              <w:t>s</w:t>
            </w:r>
            <w:r>
              <w:rPr>
                <w:b/>
                <w:i/>
              </w:rPr>
              <w:t>i</w:t>
            </w:r>
            <w:r>
              <w:rPr>
                <w:b/>
                <w:i/>
                <w:spacing w:val="1"/>
              </w:rPr>
              <w:t>o</w:t>
            </w:r>
            <w:r>
              <w:rPr>
                <w:b/>
                <w:i/>
              </w:rPr>
              <w:t>n</w:t>
            </w:r>
            <w:r>
              <w:rPr>
                <w:b/>
                <w:i/>
                <w:spacing w:val="-6"/>
              </w:rPr>
              <w:t xml:space="preserve"> </w:t>
            </w:r>
            <w:r>
              <w:rPr>
                <w:b/>
                <w:i/>
                <w:spacing w:val="-1"/>
              </w:rPr>
              <w:t>s</w:t>
            </w:r>
            <w:r>
              <w:rPr>
                <w:b/>
                <w:i/>
              </w:rPr>
              <w:t>c</w:t>
            </w:r>
            <w:r>
              <w:rPr>
                <w:b/>
                <w:i/>
                <w:spacing w:val="1"/>
              </w:rPr>
              <w:t>e</w:t>
            </w:r>
            <w:r>
              <w:rPr>
                <w:b/>
                <w:i/>
              </w:rPr>
              <w:t>n</w:t>
            </w:r>
            <w:r>
              <w:rPr>
                <w:b/>
                <w:i/>
                <w:spacing w:val="1"/>
              </w:rPr>
              <w:t>a</w:t>
            </w:r>
            <w:r>
              <w:rPr>
                <w:b/>
                <w:i/>
                <w:spacing w:val="-1"/>
              </w:rPr>
              <w:t>r</w:t>
            </w:r>
            <w:r>
              <w:rPr>
                <w:b/>
                <w:i/>
              </w:rPr>
              <w:t>io</w:t>
            </w:r>
          </w:p>
        </w:tc>
        <w:tc>
          <w:tcPr>
            <w:tcW w:w="7368" w:type="dxa"/>
            <w:tcBorders>
              <w:top w:val="single" w:sz="5" w:space="0" w:color="000000"/>
              <w:left w:val="single" w:sz="5" w:space="0" w:color="000000"/>
              <w:bottom w:val="single" w:sz="5" w:space="0" w:color="000000"/>
              <w:right w:val="single" w:sz="5" w:space="0" w:color="000000"/>
            </w:tcBorders>
          </w:tcPr>
          <w:p w:rsidR="008777F4" w:rsidRDefault="0068356B" w:rsidP="008777F4">
            <w:pPr>
              <w:spacing w:before="33"/>
              <w:ind w:left="49"/>
              <w:rPr>
                <w:spacing w:val="2"/>
                <w:lang w:val="id-ID"/>
              </w:rPr>
            </w:pPr>
            <w:r>
              <w:rPr>
                <w:spacing w:val="1"/>
              </w:rPr>
              <w:t>1</w:t>
            </w:r>
            <w:r>
              <w:t>a.</w:t>
            </w:r>
            <w:r>
              <w:rPr>
                <w:spacing w:val="-1"/>
              </w:rPr>
              <w:t xml:space="preserve"> </w:t>
            </w:r>
            <w:r w:rsidR="008777F4">
              <w:rPr>
                <w:spacing w:val="2"/>
                <w:lang w:val="id-ID"/>
              </w:rPr>
              <w:t>Admin salah memasukkan username dan password</w:t>
            </w:r>
          </w:p>
          <w:p w:rsidR="008777F4" w:rsidRPr="008777F4" w:rsidRDefault="008777F4" w:rsidP="008777F4">
            <w:pPr>
              <w:spacing w:before="33"/>
              <w:ind w:left="49"/>
              <w:rPr>
                <w:lang w:val="id-ID"/>
              </w:rPr>
            </w:pPr>
            <w:r>
              <w:rPr>
                <w:lang w:val="id-ID"/>
              </w:rPr>
              <w:t xml:space="preserve">  1a1. Admin tdak berhasil masuk ke sistem</w:t>
            </w:r>
          </w:p>
          <w:p w:rsidR="00EB58F5" w:rsidRDefault="00EB58F5">
            <w:pPr>
              <w:ind w:left="470"/>
            </w:pPr>
          </w:p>
        </w:tc>
      </w:tr>
    </w:tbl>
    <w:p w:rsidR="00EB58F5" w:rsidRDefault="00EB58F5">
      <w:pPr>
        <w:spacing w:before="9" w:line="120" w:lineRule="exact"/>
        <w:rPr>
          <w:sz w:val="12"/>
          <w:szCs w:val="12"/>
        </w:rPr>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EB58F5">
      <w:pPr>
        <w:spacing w:line="200" w:lineRule="exact"/>
      </w:pPr>
    </w:p>
    <w:p w:rsidR="00EB58F5" w:rsidRDefault="0068356B">
      <w:pPr>
        <w:spacing w:before="19"/>
        <w:ind w:left="489"/>
        <w:rPr>
          <w:rFonts w:ascii="Calibri" w:eastAsia="Calibri" w:hAnsi="Calibri" w:cs="Calibri"/>
        </w:rPr>
        <w:sectPr w:rsidR="00EB58F5" w:rsidSect="009E2E82">
          <w:footerReference w:type="default" r:id="rId12"/>
          <w:pgSz w:w="11900" w:h="16840" w:code="9"/>
          <w:pgMar w:top="1340" w:right="1320" w:bottom="0" w:left="1340" w:header="0" w:footer="0" w:gutter="0"/>
          <w:cols w:space="720"/>
          <w:docGrid w:linePitch="272"/>
        </w:sectPr>
      </w:pPr>
      <w:r>
        <w:rPr>
          <w:rFonts w:ascii="Calibri" w:eastAsia="Calibri" w:hAnsi="Calibri" w:cs="Calibri"/>
        </w:rPr>
        <w:t>LAPORAN</w:t>
      </w:r>
      <w:r>
        <w:rPr>
          <w:rFonts w:ascii="Calibri" w:eastAsia="Calibri" w:hAnsi="Calibri" w:cs="Calibri"/>
          <w:spacing w:val="-7"/>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2"/>
        </w:rPr>
        <w:t>O</w:t>
      </w:r>
      <w:r>
        <w:rPr>
          <w:rFonts w:ascii="Calibri" w:eastAsia="Calibri" w:hAnsi="Calibri" w:cs="Calibri"/>
          <w:spacing w:val="-1"/>
        </w:rPr>
        <w:t>Y</w:t>
      </w:r>
      <w:r>
        <w:rPr>
          <w:rFonts w:ascii="Calibri" w:eastAsia="Calibri" w:hAnsi="Calibri" w:cs="Calibri"/>
          <w:spacing w:val="1"/>
        </w:rPr>
        <w:t>E</w:t>
      </w:r>
      <w:r>
        <w:rPr>
          <w:rFonts w:ascii="Calibri" w:eastAsia="Calibri" w:hAnsi="Calibri" w:cs="Calibri"/>
        </w:rPr>
        <w:t xml:space="preserve">K/PBO                                                                                                                                         </w:t>
      </w:r>
      <w:r>
        <w:rPr>
          <w:rFonts w:ascii="Calibri" w:eastAsia="Calibri" w:hAnsi="Calibri" w:cs="Calibri"/>
          <w:spacing w:val="38"/>
        </w:rPr>
        <w:t xml:space="preserve"> </w:t>
      </w:r>
      <w:r>
        <w:rPr>
          <w:rFonts w:ascii="Calibri" w:eastAsia="Calibri" w:hAnsi="Calibri" w:cs="Calibri"/>
          <w:b/>
        </w:rPr>
        <w:t>5</w:t>
      </w:r>
      <w:r>
        <w:rPr>
          <w:rFonts w:ascii="Calibri" w:eastAsia="Calibri" w:hAnsi="Calibri" w:cs="Calibri"/>
          <w:b/>
          <w:spacing w:val="-1"/>
        </w:rPr>
        <w:t xml:space="preserve"> </w:t>
      </w:r>
      <w:r>
        <w:rPr>
          <w:rFonts w:ascii="Calibri" w:eastAsia="Calibri" w:hAnsi="Calibri" w:cs="Calibri"/>
        </w:rPr>
        <w:t>of</w:t>
      </w:r>
      <w:r>
        <w:rPr>
          <w:rFonts w:ascii="Calibri" w:eastAsia="Calibri" w:hAnsi="Calibri" w:cs="Calibri"/>
          <w:spacing w:val="-2"/>
        </w:rPr>
        <w:t xml:space="preserve"> </w:t>
      </w:r>
      <w:r>
        <w:rPr>
          <w:rFonts w:ascii="Calibri" w:eastAsia="Calibri" w:hAnsi="Calibri" w:cs="Calibri"/>
          <w:b/>
        </w:rPr>
        <w:t>8</w:t>
      </w:r>
    </w:p>
    <w:p w:rsidR="009E2E82" w:rsidRPr="009E2E82" w:rsidRDefault="009E2E82" w:rsidP="009E2E82">
      <w:pPr>
        <w:rPr>
          <w:sz w:val="24"/>
          <w:szCs w:val="24"/>
        </w:rPr>
      </w:pPr>
    </w:p>
    <w:p w:rsidR="009E2E82" w:rsidRDefault="00727821" w:rsidP="009E2E82">
      <w:pPr>
        <w:rPr>
          <w:sz w:val="24"/>
          <w:szCs w:val="24"/>
          <w:lang w:val="id-ID"/>
        </w:rPr>
      </w:pPr>
      <w:r>
        <w:rPr>
          <w:sz w:val="24"/>
          <w:szCs w:val="24"/>
          <w:lang w:val="id-ID"/>
        </w:rPr>
        <w:t>Berikut Class Diagram dari Sistem ini :</w:t>
      </w:r>
    </w:p>
    <w:p w:rsidR="00727821" w:rsidRDefault="00727821" w:rsidP="009E2E82">
      <w:pPr>
        <w:rPr>
          <w:sz w:val="24"/>
          <w:szCs w:val="24"/>
          <w:lang w:val="id-ID"/>
        </w:rPr>
      </w:pPr>
    </w:p>
    <w:p w:rsidR="00727821" w:rsidRPr="00727821" w:rsidRDefault="00727821" w:rsidP="009E2E82">
      <w:pPr>
        <w:rPr>
          <w:sz w:val="24"/>
          <w:szCs w:val="24"/>
          <w:lang w:val="id-ID"/>
        </w:rPr>
      </w:pPr>
      <w:r>
        <w:rPr>
          <w:noProof/>
          <w:sz w:val="24"/>
          <w:szCs w:val="24"/>
        </w:rPr>
        <w:drawing>
          <wp:inline distT="0" distB="0" distL="0" distR="0">
            <wp:extent cx="5953125" cy="3590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07 at 22.54.05.jpeg"/>
                    <pic:cNvPicPr/>
                  </pic:nvPicPr>
                  <pic:blipFill>
                    <a:blip r:embed="rId13">
                      <a:extLst>
                        <a:ext uri="{28A0092B-C50C-407E-A947-70E740481C1C}">
                          <a14:useLocalDpi xmlns:a14="http://schemas.microsoft.com/office/drawing/2010/main" val="0"/>
                        </a:ext>
                      </a:extLst>
                    </a:blip>
                    <a:stretch>
                      <a:fillRect/>
                    </a:stretch>
                  </pic:blipFill>
                  <pic:spPr>
                    <a:xfrm>
                      <a:off x="0" y="0"/>
                      <a:ext cx="5953125" cy="3590925"/>
                    </a:xfrm>
                    <a:prstGeom prst="rect">
                      <a:avLst/>
                    </a:prstGeom>
                  </pic:spPr>
                </pic:pic>
              </a:graphicData>
            </a:graphic>
          </wp:inline>
        </w:drawing>
      </w:r>
    </w:p>
    <w:p w:rsidR="009E2E82" w:rsidRPr="009E2E82" w:rsidRDefault="009E2E82" w:rsidP="009E2E82">
      <w:pPr>
        <w:rPr>
          <w:sz w:val="24"/>
          <w:szCs w:val="24"/>
        </w:rPr>
      </w:pPr>
    </w:p>
    <w:p w:rsidR="009E2E82" w:rsidRPr="009E2E82" w:rsidRDefault="009E2E82" w:rsidP="009E2E82">
      <w:pPr>
        <w:rPr>
          <w:sz w:val="24"/>
          <w:szCs w:val="24"/>
        </w:rPr>
      </w:pPr>
    </w:p>
    <w:p w:rsidR="009E2E82" w:rsidRDefault="00727821" w:rsidP="009E2E82">
      <w:pPr>
        <w:rPr>
          <w:sz w:val="24"/>
          <w:szCs w:val="24"/>
          <w:lang w:val="id-ID"/>
        </w:rPr>
      </w:pPr>
      <w:r>
        <w:rPr>
          <w:sz w:val="24"/>
          <w:szCs w:val="24"/>
          <w:lang w:val="id-ID"/>
        </w:rPr>
        <w:t>Sequence Diagram dari Sistem Pre Order Konveksi:</w:t>
      </w:r>
    </w:p>
    <w:p w:rsidR="00727821" w:rsidRDefault="00727821" w:rsidP="009E2E82">
      <w:pPr>
        <w:rPr>
          <w:sz w:val="24"/>
          <w:szCs w:val="24"/>
          <w:lang w:val="id-ID"/>
        </w:rPr>
      </w:pPr>
    </w:p>
    <w:p w:rsidR="00727821" w:rsidRPr="00727821" w:rsidRDefault="00727821" w:rsidP="009E2E82">
      <w:pPr>
        <w:rPr>
          <w:sz w:val="24"/>
          <w:szCs w:val="24"/>
          <w:lang w:val="id-ID"/>
        </w:rPr>
      </w:pPr>
      <w:r>
        <w:rPr>
          <w:noProof/>
          <w:sz w:val="24"/>
          <w:szCs w:val="24"/>
        </w:rPr>
        <w:drawing>
          <wp:inline distT="0" distB="0" distL="0" distR="0">
            <wp:extent cx="6048375" cy="33402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07 at 15.53.58.jpeg"/>
                    <pic:cNvPicPr/>
                  </pic:nvPicPr>
                  <pic:blipFill>
                    <a:blip r:embed="rId14">
                      <a:extLst>
                        <a:ext uri="{28A0092B-C50C-407E-A947-70E740481C1C}">
                          <a14:useLocalDpi xmlns:a14="http://schemas.microsoft.com/office/drawing/2010/main" val="0"/>
                        </a:ext>
                      </a:extLst>
                    </a:blip>
                    <a:stretch>
                      <a:fillRect/>
                    </a:stretch>
                  </pic:blipFill>
                  <pic:spPr>
                    <a:xfrm>
                      <a:off x="0" y="0"/>
                      <a:ext cx="6051501" cy="3342005"/>
                    </a:xfrm>
                    <a:prstGeom prst="rect">
                      <a:avLst/>
                    </a:prstGeom>
                  </pic:spPr>
                </pic:pic>
              </a:graphicData>
            </a:graphic>
          </wp:inline>
        </w:drawing>
      </w:r>
    </w:p>
    <w:p w:rsidR="009E2E82" w:rsidRPr="009E2E82" w:rsidRDefault="009E2E82" w:rsidP="009E2E82">
      <w:pPr>
        <w:rPr>
          <w:sz w:val="24"/>
          <w:szCs w:val="24"/>
        </w:rPr>
      </w:pPr>
    </w:p>
    <w:p w:rsidR="009E2E82" w:rsidRPr="009E2E82" w:rsidRDefault="009E2E82" w:rsidP="009E2E82">
      <w:pPr>
        <w:rPr>
          <w:sz w:val="24"/>
          <w:szCs w:val="24"/>
        </w:rPr>
      </w:pPr>
    </w:p>
    <w:p w:rsidR="009E2E82" w:rsidRPr="009E2E82" w:rsidRDefault="009E2E82" w:rsidP="009E2E82">
      <w:pPr>
        <w:rPr>
          <w:sz w:val="24"/>
          <w:szCs w:val="24"/>
        </w:rPr>
      </w:pPr>
    </w:p>
    <w:p w:rsidR="009E2E82" w:rsidRPr="009E2E82" w:rsidRDefault="009E2E82" w:rsidP="009E2E82">
      <w:pPr>
        <w:rPr>
          <w:sz w:val="24"/>
          <w:szCs w:val="24"/>
        </w:rPr>
      </w:pPr>
    </w:p>
    <w:p w:rsidR="009E2E82" w:rsidRPr="009E2E82" w:rsidRDefault="009E2E82" w:rsidP="009E2E82">
      <w:pPr>
        <w:rPr>
          <w:sz w:val="24"/>
          <w:szCs w:val="24"/>
        </w:rPr>
      </w:pPr>
    </w:p>
    <w:p w:rsidR="009E2E82" w:rsidRPr="00727821" w:rsidRDefault="009E2E82" w:rsidP="009E2E82">
      <w:pPr>
        <w:rPr>
          <w:sz w:val="24"/>
          <w:szCs w:val="24"/>
          <w:lang w:val="id-ID"/>
        </w:rPr>
      </w:pPr>
    </w:p>
    <w:p w:rsidR="009E2E82" w:rsidRPr="009E2E82" w:rsidRDefault="009E2E82" w:rsidP="009E2E82">
      <w:pPr>
        <w:rPr>
          <w:sz w:val="24"/>
          <w:szCs w:val="24"/>
        </w:rPr>
      </w:pPr>
    </w:p>
    <w:p w:rsidR="009E2E82" w:rsidRDefault="009E2E82" w:rsidP="009E2E82">
      <w:pPr>
        <w:rPr>
          <w:sz w:val="24"/>
          <w:szCs w:val="24"/>
        </w:rPr>
      </w:pPr>
    </w:p>
    <w:p w:rsidR="00EB58F5" w:rsidRPr="009E2E82" w:rsidRDefault="009E2E82" w:rsidP="009E2E82">
      <w:pPr>
        <w:tabs>
          <w:tab w:val="left" w:pos="6480"/>
        </w:tabs>
        <w:rPr>
          <w:sz w:val="24"/>
          <w:szCs w:val="24"/>
        </w:rPr>
      </w:pPr>
      <w:r>
        <w:rPr>
          <w:sz w:val="24"/>
          <w:szCs w:val="24"/>
        </w:rPr>
        <w:tab/>
      </w:r>
    </w:p>
    <w:sectPr w:rsidR="00EB58F5" w:rsidRPr="009E2E82" w:rsidSect="009E2E82">
      <w:footerReference w:type="default" r:id="rId15"/>
      <w:pgSz w:w="11900" w:h="16840" w:code="9"/>
      <w:pgMar w:top="1340" w:right="880" w:bottom="280" w:left="1340" w:header="0" w:footer="245"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22E" w:rsidRDefault="0005522E">
      <w:r>
        <w:separator/>
      </w:r>
    </w:p>
  </w:endnote>
  <w:endnote w:type="continuationSeparator" w:id="0">
    <w:p w:rsidR="0005522E" w:rsidRDefault="00055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8F5" w:rsidRDefault="00EB58F5">
    <w:pPr>
      <w:spacing w:line="0" w:lineRule="atLeast"/>
      <w:rPr>
        <w:sz w:val="0"/>
        <w:szCs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8F5" w:rsidRDefault="0005522E">
    <w:pPr>
      <w:spacing w:line="200" w:lineRule="exact"/>
    </w:pPr>
    <w:r>
      <w:pict>
        <v:shapetype id="_x0000_t202" coordsize="21600,21600" o:spt="202" path="m,l,21600r21600,l21600,xe">
          <v:stroke joinstyle="miter"/>
          <v:path gradientshapeok="t" o:connecttype="rect"/>
        </v:shapetype>
        <v:shape id="_x0000_s2052" type="#_x0000_t202" style="position:absolute;margin-left:90.45pt;margin-top:818.7pt;width:96.75pt;height:11.95pt;z-index:-251659264;mso-position-horizontal-relative:page;mso-position-vertical-relative:page" filled="f" stroked="f">
          <v:textbox style="mso-next-textbox:#_x0000_s2052" inset="0,0,0,0">
            <w:txbxContent>
              <w:p w:rsidR="00EB58F5" w:rsidRDefault="0068356B">
                <w:pPr>
                  <w:spacing w:line="220" w:lineRule="exact"/>
                  <w:ind w:left="20" w:right="-30"/>
                  <w:rPr>
                    <w:rFonts w:ascii="Calibri" w:eastAsia="Calibri" w:hAnsi="Calibri" w:cs="Calibri"/>
                  </w:rPr>
                </w:pPr>
                <w:r>
                  <w:rPr>
                    <w:rFonts w:ascii="Calibri" w:eastAsia="Calibri" w:hAnsi="Calibri" w:cs="Calibri"/>
                    <w:position w:val="1"/>
                  </w:rPr>
                  <w:t>LAPORAN</w:t>
                </w:r>
                <w:r>
                  <w:rPr>
                    <w:rFonts w:ascii="Calibri" w:eastAsia="Calibri" w:hAnsi="Calibri" w:cs="Calibri"/>
                    <w:spacing w:val="-7"/>
                    <w:position w:val="1"/>
                  </w:rPr>
                  <w:t xml:space="preserve"> </w:t>
                </w:r>
                <w:r>
                  <w:rPr>
                    <w:rFonts w:ascii="Calibri" w:eastAsia="Calibri" w:hAnsi="Calibri" w:cs="Calibri"/>
                    <w:spacing w:val="1"/>
                    <w:position w:val="1"/>
                  </w:rPr>
                  <w:t>P</w:t>
                </w:r>
                <w:r>
                  <w:rPr>
                    <w:rFonts w:ascii="Calibri" w:eastAsia="Calibri" w:hAnsi="Calibri" w:cs="Calibri"/>
                    <w:position w:val="1"/>
                  </w:rPr>
                  <w:t>R</w:t>
                </w:r>
                <w:r>
                  <w:rPr>
                    <w:rFonts w:ascii="Calibri" w:eastAsia="Calibri" w:hAnsi="Calibri" w:cs="Calibri"/>
                    <w:spacing w:val="2"/>
                    <w:position w:val="1"/>
                  </w:rPr>
                  <w:t>O</w:t>
                </w:r>
                <w:r>
                  <w:rPr>
                    <w:rFonts w:ascii="Calibri" w:eastAsia="Calibri" w:hAnsi="Calibri" w:cs="Calibri"/>
                    <w:spacing w:val="-1"/>
                    <w:position w:val="1"/>
                  </w:rPr>
                  <w:t>Y</w:t>
                </w:r>
                <w:r>
                  <w:rPr>
                    <w:rFonts w:ascii="Calibri" w:eastAsia="Calibri" w:hAnsi="Calibri" w:cs="Calibri"/>
                    <w:spacing w:val="1"/>
                    <w:position w:val="1"/>
                  </w:rPr>
                  <w:t>E</w:t>
                </w:r>
                <w:r>
                  <w:rPr>
                    <w:rFonts w:ascii="Calibri" w:eastAsia="Calibri" w:hAnsi="Calibri" w:cs="Calibri"/>
                    <w:position w:val="1"/>
                  </w:rPr>
                  <w:t>K/PBO</w:t>
                </w:r>
              </w:p>
            </w:txbxContent>
          </v:textbox>
          <w10:wrap anchorx="page" anchory="page"/>
        </v:shape>
      </w:pict>
    </w:r>
    <w:r>
      <w:pict>
        <v:shape id="_x0000_s2051" type="#_x0000_t202" style="position:absolute;margin-left:499.5pt;margin-top:818.7pt;width:24.95pt;height:11.95pt;z-index:-251658240;mso-position-horizontal-relative:page;mso-position-vertical-relative:page" filled="f" stroked="f">
          <v:textbox style="mso-next-textbox:#_x0000_s2051" inset="0,0,0,0">
            <w:txbxContent>
              <w:p w:rsidR="00EB58F5" w:rsidRDefault="0068356B">
                <w:pPr>
                  <w:spacing w:line="220" w:lineRule="exact"/>
                  <w:ind w:left="20" w:right="-30"/>
                  <w:rPr>
                    <w:rFonts w:ascii="Calibri" w:eastAsia="Calibri" w:hAnsi="Calibri" w:cs="Calibri"/>
                  </w:rPr>
                </w:pPr>
                <w:r>
                  <w:rPr>
                    <w:rFonts w:ascii="Calibri" w:eastAsia="Calibri" w:hAnsi="Calibri" w:cs="Calibri"/>
                    <w:b/>
                    <w:position w:val="1"/>
                  </w:rPr>
                  <w:t>3</w:t>
                </w:r>
                <w:r>
                  <w:rPr>
                    <w:rFonts w:ascii="Calibri" w:eastAsia="Calibri" w:hAnsi="Calibri" w:cs="Calibri"/>
                    <w:b/>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Pr>
                    <w:rFonts w:ascii="Calibri" w:eastAsia="Calibri" w:hAnsi="Calibri" w:cs="Calibri"/>
                    <w:b/>
                    <w:position w:val="1"/>
                  </w:rPr>
                  <w:t>8</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8F5" w:rsidRDefault="00EB58F5">
    <w:pPr>
      <w:spacing w:line="0" w:lineRule="atLeast"/>
      <w:rPr>
        <w:sz w:val="0"/>
        <w:szCs w:val="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8F5" w:rsidRDefault="00EB58F5">
    <w:pPr>
      <w:spacing w:line="0" w:lineRule="atLeast"/>
      <w:rPr>
        <w:sz w:val="0"/>
        <w:szCs w:val="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8F5" w:rsidRDefault="0005522E">
    <w:pPr>
      <w:spacing w:line="200" w:lineRule="exact"/>
    </w:pPr>
    <w:r>
      <w:pict>
        <v:shapetype id="_x0000_t202" coordsize="21600,21600" o:spt="202" path="m,l,21600r21600,l21600,xe">
          <v:stroke joinstyle="miter"/>
          <v:path gradientshapeok="t" o:connecttype="rect"/>
        </v:shapetype>
        <v:shape id="_x0000_s2050" type="#_x0000_t202" style="position:absolute;margin-left:90.45pt;margin-top:818.7pt;width:96.75pt;height:11.95pt;z-index:-251657216;mso-position-horizontal-relative:page;mso-position-vertical-relative:page" filled="f" stroked="f">
          <v:textbox inset="0,0,0,0">
            <w:txbxContent>
              <w:p w:rsidR="00EB58F5" w:rsidRDefault="0068356B">
                <w:pPr>
                  <w:spacing w:line="220" w:lineRule="exact"/>
                  <w:ind w:left="20" w:right="-30"/>
                  <w:rPr>
                    <w:rFonts w:ascii="Calibri" w:eastAsia="Calibri" w:hAnsi="Calibri" w:cs="Calibri"/>
                  </w:rPr>
                </w:pPr>
                <w:r>
                  <w:rPr>
                    <w:rFonts w:ascii="Calibri" w:eastAsia="Calibri" w:hAnsi="Calibri" w:cs="Calibri"/>
                    <w:position w:val="1"/>
                  </w:rPr>
                  <w:t>LAPORAN</w:t>
                </w:r>
                <w:r>
                  <w:rPr>
                    <w:rFonts w:ascii="Calibri" w:eastAsia="Calibri" w:hAnsi="Calibri" w:cs="Calibri"/>
                    <w:spacing w:val="-7"/>
                    <w:position w:val="1"/>
                  </w:rPr>
                  <w:t xml:space="preserve"> </w:t>
                </w:r>
                <w:r>
                  <w:rPr>
                    <w:rFonts w:ascii="Calibri" w:eastAsia="Calibri" w:hAnsi="Calibri" w:cs="Calibri"/>
                    <w:spacing w:val="1"/>
                    <w:position w:val="1"/>
                  </w:rPr>
                  <w:t>P</w:t>
                </w:r>
                <w:r>
                  <w:rPr>
                    <w:rFonts w:ascii="Calibri" w:eastAsia="Calibri" w:hAnsi="Calibri" w:cs="Calibri"/>
                    <w:position w:val="1"/>
                  </w:rPr>
                  <w:t>R</w:t>
                </w:r>
                <w:r>
                  <w:rPr>
                    <w:rFonts w:ascii="Calibri" w:eastAsia="Calibri" w:hAnsi="Calibri" w:cs="Calibri"/>
                    <w:spacing w:val="2"/>
                    <w:position w:val="1"/>
                  </w:rPr>
                  <w:t>O</w:t>
                </w:r>
                <w:r>
                  <w:rPr>
                    <w:rFonts w:ascii="Calibri" w:eastAsia="Calibri" w:hAnsi="Calibri" w:cs="Calibri"/>
                    <w:spacing w:val="-1"/>
                    <w:position w:val="1"/>
                  </w:rPr>
                  <w:t>Y</w:t>
                </w:r>
                <w:r>
                  <w:rPr>
                    <w:rFonts w:ascii="Calibri" w:eastAsia="Calibri" w:hAnsi="Calibri" w:cs="Calibri"/>
                    <w:spacing w:val="1"/>
                    <w:position w:val="1"/>
                  </w:rPr>
                  <w:t>E</w:t>
                </w:r>
                <w:r>
                  <w:rPr>
                    <w:rFonts w:ascii="Calibri" w:eastAsia="Calibri" w:hAnsi="Calibri" w:cs="Calibri"/>
                    <w:position w:val="1"/>
                  </w:rPr>
                  <w:t>K/PBO</w:t>
                </w:r>
              </w:p>
            </w:txbxContent>
          </v:textbox>
          <w10:wrap anchorx="page" anchory="page"/>
        </v:shape>
      </w:pict>
    </w:r>
    <w:r>
      <w:pict>
        <v:shape id="_x0000_s2049" type="#_x0000_t202" style="position:absolute;margin-left:498.5pt;margin-top:818.7pt;width:25.95pt;height:11.95pt;z-index:-251656192;mso-position-horizontal-relative:page;mso-position-vertical-relative:page" filled="f" stroked="f">
          <v:textbox inset="0,0,0,0">
            <w:txbxContent>
              <w:p w:rsidR="00EB58F5" w:rsidRDefault="0068356B">
                <w:pPr>
                  <w:spacing w:line="220" w:lineRule="exact"/>
                  <w:ind w:left="40" w:right="-30"/>
                  <w:rPr>
                    <w:rFonts w:ascii="Calibri" w:eastAsia="Calibri" w:hAnsi="Calibri" w:cs="Calibri"/>
                  </w:rPr>
                </w:pPr>
                <w:r>
                  <w:fldChar w:fldCharType="begin"/>
                </w:r>
                <w:r>
                  <w:rPr>
                    <w:rFonts w:ascii="Calibri" w:eastAsia="Calibri" w:hAnsi="Calibri" w:cs="Calibri"/>
                    <w:b/>
                    <w:position w:val="1"/>
                  </w:rPr>
                  <w:instrText xml:space="preserve"> PAGE </w:instrText>
                </w:r>
                <w:r>
                  <w:fldChar w:fldCharType="separate"/>
                </w:r>
                <w:r w:rsidR="00727821">
                  <w:rPr>
                    <w:rFonts w:ascii="Calibri" w:eastAsia="Calibri" w:hAnsi="Calibri" w:cs="Calibri"/>
                    <w:b/>
                    <w:noProof/>
                    <w:position w:val="1"/>
                  </w:rPr>
                  <w:t>6</w:t>
                </w:r>
                <w:r>
                  <w:fldChar w:fldCharType="end"/>
                </w:r>
                <w:r>
                  <w:rPr>
                    <w:rFonts w:ascii="Calibri" w:eastAsia="Calibri" w:hAnsi="Calibri" w:cs="Calibri"/>
                    <w:b/>
                    <w:spacing w:val="-1"/>
                    <w:position w:val="1"/>
                  </w:rPr>
                  <w:t xml:space="preserve"> </w:t>
                </w:r>
                <w:proofErr w:type="gramStart"/>
                <w:r>
                  <w:rPr>
                    <w:rFonts w:ascii="Calibri" w:eastAsia="Calibri" w:hAnsi="Calibri" w:cs="Calibri"/>
                    <w:position w:val="1"/>
                  </w:rPr>
                  <w:t>of</w:t>
                </w:r>
                <w:proofErr w:type="gramEnd"/>
                <w:r>
                  <w:rPr>
                    <w:rFonts w:ascii="Calibri" w:eastAsia="Calibri" w:hAnsi="Calibri" w:cs="Calibri"/>
                    <w:spacing w:val="-2"/>
                    <w:position w:val="1"/>
                  </w:rPr>
                  <w:t xml:space="preserve"> </w:t>
                </w:r>
                <w:r>
                  <w:rPr>
                    <w:rFonts w:ascii="Calibri" w:eastAsia="Calibri" w:hAnsi="Calibri" w:cs="Calibri"/>
                    <w:b/>
                    <w:position w:val="1"/>
                  </w:rPr>
                  <w:t>8</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22E" w:rsidRDefault="0005522E">
      <w:r>
        <w:separator/>
      </w:r>
    </w:p>
  </w:footnote>
  <w:footnote w:type="continuationSeparator" w:id="0">
    <w:p w:rsidR="0005522E" w:rsidRDefault="000552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C2E2C"/>
    <w:multiLevelType w:val="hybridMultilevel"/>
    <w:tmpl w:val="82BCDD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0660CC7"/>
    <w:multiLevelType w:val="multilevel"/>
    <w:tmpl w:val="C8B455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EB58F5"/>
    <w:rsid w:val="00001C57"/>
    <w:rsid w:val="0005522E"/>
    <w:rsid w:val="00096EF2"/>
    <w:rsid w:val="000B4BE4"/>
    <w:rsid w:val="00221EA6"/>
    <w:rsid w:val="0024039C"/>
    <w:rsid w:val="003918BB"/>
    <w:rsid w:val="003B647D"/>
    <w:rsid w:val="005A40A1"/>
    <w:rsid w:val="005C39CB"/>
    <w:rsid w:val="00630DBD"/>
    <w:rsid w:val="0068356B"/>
    <w:rsid w:val="00727821"/>
    <w:rsid w:val="008777F4"/>
    <w:rsid w:val="009111A2"/>
    <w:rsid w:val="0098233E"/>
    <w:rsid w:val="009E2E82"/>
    <w:rsid w:val="00B63903"/>
    <w:rsid w:val="00BA2196"/>
    <w:rsid w:val="00BC5A63"/>
    <w:rsid w:val="00D258C9"/>
    <w:rsid w:val="00EB58F5"/>
    <w:rsid w:val="00FF2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221EA6"/>
    <w:rPr>
      <w:rFonts w:ascii="Tahoma" w:hAnsi="Tahoma" w:cs="Tahoma"/>
      <w:sz w:val="16"/>
      <w:szCs w:val="16"/>
    </w:rPr>
  </w:style>
  <w:style w:type="character" w:customStyle="1" w:styleId="BalloonTextChar">
    <w:name w:val="Balloon Text Char"/>
    <w:basedOn w:val="DefaultParagraphFont"/>
    <w:link w:val="BalloonText"/>
    <w:uiPriority w:val="99"/>
    <w:semiHidden/>
    <w:rsid w:val="00221EA6"/>
    <w:rPr>
      <w:rFonts w:ascii="Tahoma" w:hAnsi="Tahoma" w:cs="Tahoma"/>
      <w:sz w:val="16"/>
      <w:szCs w:val="16"/>
    </w:rPr>
  </w:style>
  <w:style w:type="table" w:styleId="TableGrid">
    <w:name w:val="Table Grid"/>
    <w:basedOn w:val="TableNormal"/>
    <w:uiPriority w:val="39"/>
    <w:rsid w:val="00BA2196"/>
    <w:rPr>
      <w:rFonts w:asciiTheme="minorHAnsi" w:eastAsiaTheme="minorHAnsi" w:hAnsiTheme="minorHAnsi" w:cstheme="minorBid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A2196"/>
    <w:rPr>
      <w:rFonts w:asciiTheme="minorHAnsi" w:eastAsiaTheme="minorHAnsi" w:hAnsiTheme="minorHAnsi" w:cstheme="minorBidi"/>
      <w:sz w:val="22"/>
      <w:szCs w:val="22"/>
      <w:lang w:val="id-ID"/>
    </w:rPr>
  </w:style>
  <w:style w:type="paragraph" w:styleId="Caption">
    <w:name w:val="caption"/>
    <w:basedOn w:val="Normal"/>
    <w:next w:val="Normal"/>
    <w:uiPriority w:val="35"/>
    <w:unhideWhenUsed/>
    <w:qFormat/>
    <w:rsid w:val="009E2E82"/>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221EA6"/>
    <w:rPr>
      <w:rFonts w:ascii="Tahoma" w:hAnsi="Tahoma" w:cs="Tahoma"/>
      <w:sz w:val="16"/>
      <w:szCs w:val="16"/>
    </w:rPr>
  </w:style>
  <w:style w:type="character" w:customStyle="1" w:styleId="BalloonTextChar">
    <w:name w:val="Balloon Text Char"/>
    <w:basedOn w:val="DefaultParagraphFont"/>
    <w:link w:val="BalloonText"/>
    <w:uiPriority w:val="99"/>
    <w:semiHidden/>
    <w:rsid w:val="00221EA6"/>
    <w:rPr>
      <w:rFonts w:ascii="Tahoma" w:hAnsi="Tahoma" w:cs="Tahoma"/>
      <w:sz w:val="16"/>
      <w:szCs w:val="16"/>
    </w:rPr>
  </w:style>
  <w:style w:type="table" w:styleId="TableGrid">
    <w:name w:val="Table Grid"/>
    <w:basedOn w:val="TableNormal"/>
    <w:uiPriority w:val="39"/>
    <w:rsid w:val="00BA2196"/>
    <w:rPr>
      <w:rFonts w:asciiTheme="minorHAnsi" w:eastAsiaTheme="minorHAnsi" w:hAnsiTheme="minorHAnsi" w:cstheme="minorBid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A2196"/>
    <w:rPr>
      <w:rFonts w:asciiTheme="minorHAnsi" w:eastAsiaTheme="minorHAnsi" w:hAnsiTheme="minorHAnsi" w:cstheme="minorBidi"/>
      <w:sz w:val="22"/>
      <w:szCs w:val="22"/>
      <w:lang w:val="id-ID"/>
    </w:rPr>
  </w:style>
  <w:style w:type="paragraph" w:styleId="Caption">
    <w:name w:val="caption"/>
    <w:basedOn w:val="Normal"/>
    <w:next w:val="Normal"/>
    <w:uiPriority w:val="35"/>
    <w:unhideWhenUsed/>
    <w:qFormat/>
    <w:rsid w:val="009E2E8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7</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cp:revision>
  <dcterms:created xsi:type="dcterms:W3CDTF">2020-05-07T15:56:00Z</dcterms:created>
  <dcterms:modified xsi:type="dcterms:W3CDTF">2020-05-08T08:21:00Z</dcterms:modified>
</cp:coreProperties>
</file>